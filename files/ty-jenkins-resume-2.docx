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06E31" w:rsidRPr="00B34696" w:rsidRDefault="00B34696">
      <w:pPr>
        <w:pStyle w:val="divdocumentdivname"/>
        <w:pBdr>
          <w:bottom w:val="single" w:sz="8" w:space="10" w:color="576D7B"/>
        </w:pBdr>
        <w:spacing w:line="660" w:lineRule="atLeast"/>
        <w:jc w:val="center"/>
        <w:rPr>
          <w:rFonts w:ascii="Arial" w:eastAsia="Arial" w:hAnsi="Arial" w:cs="Arial"/>
          <w:b/>
          <w:bCs/>
          <w:smallCaps/>
          <w:sz w:val="48"/>
          <w:szCs w:val="48"/>
        </w:rPr>
      </w:pPr>
      <w:r w:rsidRPr="00B34696">
        <w:rPr>
          <w:rStyle w:val="span"/>
          <w:rFonts w:ascii="Arial" w:eastAsia="Arial" w:hAnsi="Arial" w:cs="Arial"/>
          <w:b/>
          <w:bCs/>
          <w:smallCaps/>
          <w:sz w:val="48"/>
          <w:szCs w:val="48"/>
        </w:rPr>
        <w:t>Ty</w:t>
      </w:r>
      <w:r w:rsidRPr="00B34696">
        <w:rPr>
          <w:rFonts w:ascii="Arial" w:eastAsia="Arial" w:hAnsi="Arial" w:cs="Arial"/>
          <w:b/>
          <w:bCs/>
          <w:smallCaps/>
          <w:sz w:val="48"/>
          <w:szCs w:val="48"/>
        </w:rPr>
        <w:t xml:space="preserve"> </w:t>
      </w:r>
      <w:r w:rsidRPr="00B34696">
        <w:rPr>
          <w:rStyle w:val="span"/>
          <w:rFonts w:ascii="Arial" w:eastAsia="Arial" w:hAnsi="Arial" w:cs="Arial"/>
          <w:b/>
          <w:bCs/>
          <w:smallCaps/>
          <w:sz w:val="48"/>
          <w:szCs w:val="48"/>
        </w:rPr>
        <w:t>Jenkins</w:t>
      </w:r>
    </w:p>
    <w:p w:rsidR="00706E31" w:rsidRPr="00B34696" w:rsidRDefault="00B34696">
      <w:pPr>
        <w:pStyle w:val="divdocumentdivlowerborder"/>
        <w:spacing w:before="40"/>
        <w:rPr>
          <w:rFonts w:ascii="Arial" w:eastAsia="Arial" w:hAnsi="Arial" w:cs="Arial"/>
          <w:sz w:val="8"/>
          <w:szCs w:val="8"/>
        </w:rPr>
      </w:pPr>
      <w:r w:rsidRPr="00B34696">
        <w:rPr>
          <w:rFonts w:ascii="Arial" w:eastAsia="Arial" w:hAnsi="Arial" w:cs="Arial"/>
          <w:sz w:val="8"/>
          <w:szCs w:val="8"/>
        </w:rPr>
        <w:t> </w:t>
      </w:r>
    </w:p>
    <w:p w:rsidR="00706E31" w:rsidRPr="00B34696" w:rsidRDefault="00B34696">
      <w:pPr>
        <w:pStyle w:val="div"/>
        <w:spacing w:line="0" w:lineRule="atLeast"/>
        <w:rPr>
          <w:rFonts w:ascii="Arial" w:eastAsia="Arial" w:hAnsi="Arial" w:cs="Arial"/>
          <w:sz w:val="8"/>
          <w:szCs w:val="8"/>
        </w:rPr>
      </w:pPr>
      <w:r w:rsidRPr="00B34696">
        <w:rPr>
          <w:rFonts w:ascii="Arial" w:eastAsia="Arial" w:hAnsi="Arial" w:cs="Arial"/>
          <w:sz w:val="8"/>
          <w:szCs w:val="8"/>
        </w:rPr>
        <w:t> </w:t>
      </w:r>
    </w:p>
    <w:p w:rsidR="00706E31" w:rsidRPr="00B34696" w:rsidRDefault="00B34696">
      <w:pPr>
        <w:pStyle w:val="divaddress"/>
        <w:pBdr>
          <w:bottom w:val="none" w:sz="0" w:space="6" w:color="auto"/>
        </w:pBdr>
        <w:spacing w:before="140"/>
        <w:rPr>
          <w:rFonts w:ascii="Arial" w:eastAsia="Arial" w:hAnsi="Arial" w:cs="Arial"/>
          <w:sz w:val="17"/>
          <w:szCs w:val="17"/>
        </w:rPr>
      </w:pPr>
      <w:r w:rsidRPr="00B34696">
        <w:rPr>
          <w:rStyle w:val="span"/>
          <w:rFonts w:ascii="Arial" w:eastAsia="Arial" w:hAnsi="Arial" w:cs="Arial"/>
          <w:sz w:val="17"/>
          <w:szCs w:val="17"/>
        </w:rPr>
        <w:t>Philadelphia, PA</w:t>
      </w:r>
      <w:r w:rsidRPr="00B34696">
        <w:rPr>
          <w:rStyle w:val="divaddressli"/>
          <w:rFonts w:ascii="Arial" w:eastAsia="Arial" w:hAnsi="Arial" w:cs="Arial"/>
          <w:sz w:val="17"/>
          <w:szCs w:val="17"/>
        </w:rPr>
        <w:t xml:space="preserve"> </w:t>
      </w:r>
      <w:r w:rsidRPr="00B34696">
        <w:rPr>
          <w:rStyle w:val="span"/>
          <w:rFonts w:ascii="Arial" w:eastAsia="Arial" w:hAnsi="Arial" w:cs="Arial"/>
          <w:sz w:val="17"/>
          <w:szCs w:val="17"/>
        </w:rPr>
        <w:t> </w:t>
      </w:r>
      <w:r w:rsidRPr="00B34696">
        <w:rPr>
          <w:rStyle w:val="divaddressli"/>
          <w:rFonts w:ascii="Arial" w:eastAsia="Arial" w:hAnsi="Arial" w:cs="Arial"/>
          <w:sz w:val="17"/>
          <w:szCs w:val="17"/>
        </w:rPr>
        <w:t xml:space="preserve"> </w:t>
      </w:r>
      <w:r w:rsidRPr="00B34696">
        <w:rPr>
          <w:rStyle w:val="divaddressli"/>
          <w:rFonts w:ascii="Arial" w:eastAsia="Arial" w:hAnsi="Arial" w:cs="Arial"/>
          <w:sz w:val="17"/>
          <w:szCs w:val="17"/>
        </w:rPr>
        <w:t>•</w:t>
      </w:r>
      <w:r w:rsidRPr="00B34696">
        <w:rPr>
          <w:rFonts w:ascii="Arial" w:eastAsia="Arial" w:hAnsi="Arial" w:cs="Arial"/>
          <w:sz w:val="17"/>
          <w:szCs w:val="17"/>
        </w:rPr>
        <w:t xml:space="preserve"> </w:t>
      </w:r>
      <w:r w:rsidRPr="00B34696">
        <w:rPr>
          <w:rStyle w:val="span"/>
          <w:rFonts w:ascii="Arial" w:eastAsia="Arial" w:hAnsi="Arial" w:cs="Arial"/>
          <w:sz w:val="17"/>
          <w:szCs w:val="17"/>
        </w:rPr>
        <w:t>(267) 880-8942 </w:t>
      </w:r>
      <w:r w:rsidRPr="00B34696">
        <w:rPr>
          <w:rStyle w:val="divaddressli"/>
          <w:rFonts w:ascii="Arial" w:eastAsia="Arial" w:hAnsi="Arial" w:cs="Arial"/>
          <w:sz w:val="17"/>
          <w:szCs w:val="17"/>
        </w:rPr>
        <w:t>•</w:t>
      </w:r>
      <w:r w:rsidRPr="00B34696">
        <w:rPr>
          <w:rFonts w:ascii="Arial" w:eastAsia="Arial" w:hAnsi="Arial" w:cs="Arial"/>
          <w:sz w:val="17"/>
          <w:szCs w:val="17"/>
        </w:rPr>
        <w:t xml:space="preserve"> </w:t>
      </w:r>
      <w:r w:rsidRPr="00B34696">
        <w:rPr>
          <w:rStyle w:val="span"/>
          <w:rFonts w:ascii="Arial" w:eastAsia="Arial" w:hAnsi="Arial" w:cs="Arial"/>
          <w:sz w:val="17"/>
          <w:szCs w:val="17"/>
        </w:rPr>
        <w:t>yujirojenkins@gmail.com</w:t>
      </w:r>
      <w:r w:rsidRPr="00B34696">
        <w:rPr>
          <w:rFonts w:ascii="Arial" w:eastAsia="Arial" w:hAnsi="Arial" w:cs="Arial"/>
          <w:sz w:val="17"/>
          <w:szCs w:val="17"/>
        </w:rPr>
        <w:t xml:space="preserve"> </w:t>
      </w:r>
    </w:p>
    <w:p w:rsidR="00706E31" w:rsidRPr="00B34696" w:rsidRDefault="00B34696">
      <w:pPr>
        <w:pStyle w:val="divdocumentsinglecolumn"/>
        <w:pBdr>
          <w:bottom w:val="none" w:sz="0" w:space="6" w:color="auto"/>
        </w:pBdr>
        <w:spacing w:line="320" w:lineRule="atLeast"/>
        <w:jc w:val="center"/>
        <w:rPr>
          <w:rFonts w:ascii="Arial" w:eastAsia="Arial" w:hAnsi="Arial" w:cs="Arial"/>
          <w:sz w:val="18"/>
          <w:szCs w:val="18"/>
        </w:rPr>
      </w:pPr>
      <w:r w:rsidRPr="00B34696">
        <w:rPr>
          <w:rStyle w:val="span"/>
          <w:rFonts w:ascii="Arial" w:eastAsia="Arial" w:hAnsi="Arial" w:cs="Arial"/>
          <w:b/>
          <w:sz w:val="18"/>
          <w:szCs w:val="18"/>
        </w:rPr>
        <w:t>Website</w:t>
      </w:r>
      <w:r w:rsidRPr="00B34696">
        <w:rPr>
          <w:rStyle w:val="span"/>
          <w:rFonts w:ascii="Arial" w:eastAsia="Arial" w:hAnsi="Arial" w:cs="Arial"/>
          <w:sz w:val="18"/>
          <w:szCs w:val="18"/>
        </w:rPr>
        <w:t xml:space="preserve"> - </w:t>
      </w:r>
      <w:r w:rsidRPr="00B34696">
        <w:rPr>
          <w:rStyle w:val="span"/>
          <w:rFonts w:ascii="Arial" w:eastAsia="Arial" w:hAnsi="Arial" w:cs="Arial"/>
          <w:sz w:val="18"/>
          <w:szCs w:val="18"/>
        </w:rPr>
        <w:t>https://yujiman85.github.io/ </w:t>
      </w:r>
      <w:r w:rsidRPr="00B34696">
        <w:rPr>
          <w:rStyle w:val="divadnlLnksli"/>
          <w:rFonts w:ascii="Arial" w:eastAsia="Arial" w:hAnsi="Arial" w:cs="Arial"/>
          <w:sz w:val="18"/>
          <w:szCs w:val="18"/>
        </w:rPr>
        <w:t>•</w:t>
      </w:r>
      <w:r w:rsidRPr="00B3469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B34696">
        <w:rPr>
          <w:rFonts w:ascii="Arial" w:eastAsia="Arial" w:hAnsi="Arial" w:cs="Arial"/>
          <w:b/>
          <w:sz w:val="18"/>
          <w:szCs w:val="18"/>
        </w:rPr>
        <w:t>Github</w:t>
      </w:r>
      <w:proofErr w:type="spellEnd"/>
      <w:r w:rsidRPr="00B34696">
        <w:rPr>
          <w:rFonts w:ascii="Arial" w:eastAsia="Arial" w:hAnsi="Arial" w:cs="Arial"/>
          <w:sz w:val="18"/>
          <w:szCs w:val="18"/>
        </w:rPr>
        <w:t xml:space="preserve"> - </w:t>
      </w:r>
      <w:r w:rsidRPr="00B34696">
        <w:rPr>
          <w:rStyle w:val="span"/>
          <w:rFonts w:ascii="Arial" w:eastAsia="Arial" w:hAnsi="Arial" w:cs="Arial"/>
          <w:sz w:val="18"/>
          <w:szCs w:val="18"/>
        </w:rPr>
        <w:t>https://github.com/Yujiman85 </w:t>
      </w:r>
      <w:r w:rsidRPr="00B34696">
        <w:rPr>
          <w:rStyle w:val="divadnlLnksli"/>
          <w:rFonts w:ascii="Arial" w:eastAsia="Arial" w:hAnsi="Arial" w:cs="Arial"/>
          <w:sz w:val="18"/>
          <w:szCs w:val="18"/>
        </w:rPr>
        <w:t>•</w:t>
      </w:r>
      <w:r w:rsidRPr="00B34696">
        <w:rPr>
          <w:rFonts w:ascii="Arial" w:eastAsia="Arial" w:hAnsi="Arial" w:cs="Arial"/>
          <w:sz w:val="18"/>
          <w:szCs w:val="18"/>
        </w:rPr>
        <w:t xml:space="preserve"> </w:t>
      </w:r>
      <w:r w:rsidRPr="00B34696">
        <w:rPr>
          <w:rFonts w:ascii="Arial" w:eastAsia="Arial" w:hAnsi="Arial" w:cs="Arial"/>
          <w:b/>
          <w:sz w:val="18"/>
          <w:szCs w:val="18"/>
        </w:rPr>
        <w:t>LinkedIn</w:t>
      </w:r>
      <w:r w:rsidRPr="00B34696">
        <w:rPr>
          <w:rFonts w:ascii="Arial" w:eastAsia="Arial" w:hAnsi="Arial" w:cs="Arial"/>
          <w:sz w:val="18"/>
          <w:szCs w:val="18"/>
        </w:rPr>
        <w:t xml:space="preserve"> - </w:t>
      </w:r>
      <w:r w:rsidRPr="00B34696">
        <w:rPr>
          <w:rStyle w:val="span"/>
          <w:rFonts w:ascii="Arial" w:eastAsia="Arial" w:hAnsi="Arial" w:cs="Arial"/>
          <w:sz w:val="18"/>
          <w:szCs w:val="18"/>
        </w:rPr>
        <w:t>https://www.linkedin.com/in/ty-jenkins/</w:t>
      </w:r>
      <w:r w:rsidRPr="00B34696">
        <w:rPr>
          <w:rFonts w:ascii="Arial" w:eastAsia="Arial" w:hAnsi="Arial" w:cs="Arial"/>
          <w:sz w:val="18"/>
          <w:szCs w:val="18"/>
        </w:rPr>
        <w:t xml:space="preserve"> </w:t>
      </w:r>
    </w:p>
    <w:p w:rsidR="00706E31" w:rsidRPr="00B34696" w:rsidRDefault="00B34696">
      <w:pPr>
        <w:pStyle w:val="divdocumentdivsectiontitle"/>
        <w:spacing w:before="180" w:after="80"/>
        <w:rPr>
          <w:rFonts w:ascii="Arial" w:eastAsia="Arial" w:hAnsi="Arial" w:cs="Arial"/>
          <w:b/>
          <w:bCs/>
          <w:sz w:val="28"/>
          <w:szCs w:val="28"/>
        </w:rPr>
      </w:pPr>
      <w:r w:rsidRPr="00B34696">
        <w:rPr>
          <w:rFonts w:ascii="Arial" w:eastAsia="Arial" w:hAnsi="Arial" w:cs="Arial"/>
          <w:b/>
          <w:bCs/>
          <w:sz w:val="28"/>
          <w:szCs w:val="28"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78"/>
        <w:gridCol w:w="5478"/>
      </w:tblGrid>
      <w:tr w:rsidR="00706E31" w:rsidRPr="00B34696">
        <w:tc>
          <w:tcPr>
            <w:tcW w:w="54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706E31" w:rsidRPr="00B34696" w:rsidRDefault="00B34696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 w:rsidRPr="00B34696">
              <w:rPr>
                <w:rFonts w:ascii="Arial" w:eastAsia="Arial" w:hAnsi="Arial" w:cs="Arial"/>
                <w:sz w:val="19"/>
                <w:szCs w:val="19"/>
              </w:rPr>
              <w:t>Javascript</w:t>
            </w:r>
            <w:proofErr w:type="spellEnd"/>
          </w:p>
          <w:p w:rsidR="00706E31" w:rsidRPr="00B34696" w:rsidRDefault="00B34696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19"/>
                <w:szCs w:val="19"/>
              </w:rPr>
            </w:pPr>
            <w:r w:rsidRPr="00B34696">
              <w:rPr>
                <w:rFonts w:ascii="Arial" w:eastAsia="Arial" w:hAnsi="Arial" w:cs="Arial"/>
                <w:sz w:val="19"/>
                <w:szCs w:val="19"/>
              </w:rPr>
              <w:t>Node.js</w:t>
            </w:r>
          </w:p>
          <w:p w:rsidR="00706E31" w:rsidRPr="00B34696" w:rsidRDefault="00B34696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19"/>
                <w:szCs w:val="19"/>
              </w:rPr>
            </w:pPr>
            <w:r w:rsidRPr="00B34696">
              <w:rPr>
                <w:rFonts w:ascii="Arial" w:eastAsia="Arial" w:hAnsi="Arial" w:cs="Arial"/>
                <w:sz w:val="19"/>
                <w:szCs w:val="19"/>
              </w:rPr>
              <w:t>Express.js</w:t>
            </w:r>
          </w:p>
          <w:p w:rsidR="00706E31" w:rsidRPr="00B34696" w:rsidRDefault="00B34696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19"/>
                <w:szCs w:val="19"/>
              </w:rPr>
            </w:pPr>
            <w:r w:rsidRPr="00B34696">
              <w:rPr>
                <w:rFonts w:ascii="Arial" w:eastAsia="Arial" w:hAnsi="Arial" w:cs="Arial"/>
                <w:sz w:val="19"/>
                <w:szCs w:val="19"/>
              </w:rPr>
              <w:t>React (Intermediate)</w:t>
            </w:r>
          </w:p>
          <w:p w:rsidR="00706E31" w:rsidRPr="00B34696" w:rsidRDefault="00B34696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19"/>
                <w:szCs w:val="19"/>
              </w:rPr>
            </w:pPr>
            <w:r w:rsidRPr="00B34696">
              <w:rPr>
                <w:rFonts w:ascii="Arial" w:eastAsia="Arial" w:hAnsi="Arial" w:cs="Arial"/>
                <w:sz w:val="19"/>
                <w:szCs w:val="19"/>
              </w:rPr>
              <w:t>HTML</w:t>
            </w:r>
          </w:p>
          <w:p w:rsidR="00706E31" w:rsidRPr="00B34696" w:rsidRDefault="00B34696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19"/>
                <w:szCs w:val="19"/>
              </w:rPr>
            </w:pPr>
            <w:r w:rsidRPr="00B34696">
              <w:rPr>
                <w:rFonts w:ascii="Arial" w:eastAsia="Arial" w:hAnsi="Arial" w:cs="Arial"/>
                <w:sz w:val="19"/>
                <w:szCs w:val="19"/>
              </w:rPr>
              <w:t>CSS</w:t>
            </w:r>
          </w:p>
        </w:tc>
        <w:tc>
          <w:tcPr>
            <w:tcW w:w="547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706E31" w:rsidRPr="00B34696" w:rsidRDefault="00B34696">
            <w:pPr>
              <w:pStyle w:val="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 w:rsidRPr="00B34696">
              <w:rPr>
                <w:rFonts w:ascii="Arial" w:eastAsia="Arial" w:hAnsi="Arial" w:cs="Arial"/>
                <w:sz w:val="19"/>
                <w:szCs w:val="19"/>
              </w:rPr>
              <w:t>Postgres</w:t>
            </w:r>
            <w:proofErr w:type="spellEnd"/>
            <w:r w:rsidRPr="00B34696">
              <w:rPr>
                <w:rFonts w:ascii="Arial" w:eastAsia="Arial" w:hAnsi="Arial" w:cs="Arial"/>
                <w:sz w:val="19"/>
                <w:szCs w:val="19"/>
              </w:rPr>
              <w:t xml:space="preserve"> (Beginner)</w:t>
            </w:r>
          </w:p>
          <w:p w:rsidR="00706E31" w:rsidRPr="00B34696" w:rsidRDefault="00B34696">
            <w:pPr>
              <w:pStyle w:val="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19"/>
                <w:szCs w:val="19"/>
              </w:rPr>
            </w:pPr>
            <w:r w:rsidRPr="00B34696">
              <w:rPr>
                <w:rFonts w:ascii="Arial" w:eastAsia="Arial" w:hAnsi="Arial" w:cs="Arial"/>
                <w:sz w:val="19"/>
                <w:szCs w:val="19"/>
              </w:rPr>
              <w:t>MySQL</w:t>
            </w:r>
          </w:p>
          <w:p w:rsidR="00706E31" w:rsidRPr="00B34696" w:rsidRDefault="00B34696">
            <w:pPr>
              <w:pStyle w:val="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 w:rsidRPr="00B34696">
              <w:rPr>
                <w:rFonts w:ascii="Arial" w:eastAsia="Arial" w:hAnsi="Arial" w:cs="Arial"/>
                <w:sz w:val="19"/>
                <w:szCs w:val="19"/>
              </w:rPr>
              <w:t>Git</w:t>
            </w:r>
            <w:proofErr w:type="spellEnd"/>
          </w:p>
          <w:p w:rsidR="00706E31" w:rsidRPr="00B34696" w:rsidRDefault="00B34696">
            <w:pPr>
              <w:pStyle w:val="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 w:rsidRPr="00B34696">
              <w:rPr>
                <w:rFonts w:ascii="Arial" w:eastAsia="Arial" w:hAnsi="Arial" w:cs="Arial"/>
                <w:sz w:val="19"/>
                <w:szCs w:val="19"/>
              </w:rPr>
              <w:t>Github</w:t>
            </w:r>
            <w:proofErr w:type="spellEnd"/>
          </w:p>
          <w:p w:rsidR="00706E31" w:rsidRPr="00B34696" w:rsidRDefault="00B34696">
            <w:pPr>
              <w:pStyle w:val="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19"/>
                <w:szCs w:val="19"/>
              </w:rPr>
            </w:pPr>
            <w:r w:rsidRPr="00B34696">
              <w:rPr>
                <w:rFonts w:ascii="Arial" w:eastAsia="Arial" w:hAnsi="Arial" w:cs="Arial"/>
                <w:sz w:val="19"/>
                <w:szCs w:val="19"/>
              </w:rPr>
              <w:t>Teamwork</w:t>
            </w:r>
          </w:p>
          <w:p w:rsidR="00706E31" w:rsidRPr="00B34696" w:rsidRDefault="00B34696">
            <w:pPr>
              <w:pStyle w:val="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19"/>
                <w:szCs w:val="19"/>
              </w:rPr>
            </w:pPr>
            <w:r w:rsidRPr="00B34696">
              <w:rPr>
                <w:rFonts w:ascii="Arial" w:eastAsia="Arial" w:hAnsi="Arial" w:cs="Arial"/>
                <w:sz w:val="19"/>
                <w:szCs w:val="19"/>
              </w:rPr>
              <w:t>Problem Solving</w:t>
            </w:r>
          </w:p>
        </w:tc>
      </w:tr>
    </w:tbl>
    <w:p w:rsidR="00706E31" w:rsidRPr="00B34696" w:rsidRDefault="00B34696">
      <w:pPr>
        <w:pStyle w:val="divdocumentdivsectiontitle"/>
        <w:spacing w:before="180" w:after="80"/>
        <w:rPr>
          <w:rFonts w:ascii="Arial" w:eastAsia="Arial" w:hAnsi="Arial" w:cs="Arial"/>
          <w:b/>
          <w:bCs/>
          <w:sz w:val="28"/>
          <w:szCs w:val="28"/>
        </w:rPr>
      </w:pPr>
      <w:r w:rsidRPr="00B34696">
        <w:rPr>
          <w:rFonts w:ascii="Arial" w:eastAsia="Arial" w:hAnsi="Arial" w:cs="Arial"/>
          <w:b/>
          <w:bCs/>
          <w:sz w:val="28"/>
          <w:szCs w:val="28"/>
        </w:rPr>
        <w:t>Projects</w:t>
      </w:r>
    </w:p>
    <w:p w:rsidR="00706E31" w:rsidRPr="00B34696" w:rsidRDefault="00B34696">
      <w:pPr>
        <w:pStyle w:val="p"/>
        <w:spacing w:line="320" w:lineRule="atLeast"/>
        <w:rPr>
          <w:rFonts w:ascii="Arial" w:eastAsia="Arial" w:hAnsi="Arial" w:cs="Arial"/>
          <w:sz w:val="20"/>
          <w:szCs w:val="19"/>
        </w:rPr>
      </w:pPr>
      <w:r w:rsidRPr="00B34696">
        <w:rPr>
          <w:rStyle w:val="Strong1"/>
          <w:rFonts w:ascii="Arial" w:eastAsia="Arial" w:hAnsi="Arial" w:cs="Arial"/>
          <w:b/>
          <w:bCs/>
          <w:sz w:val="20"/>
          <w:szCs w:val="19"/>
        </w:rPr>
        <w:t xml:space="preserve">Face Image Recognition Web App (May 2018 -- May 2019) </w:t>
      </w:r>
    </w:p>
    <w:p w:rsidR="00706E31" w:rsidRPr="00B34696" w:rsidRDefault="00B34696">
      <w:pPr>
        <w:pStyle w:val="p"/>
        <w:spacing w:line="320" w:lineRule="atLeast"/>
        <w:rPr>
          <w:rFonts w:ascii="Arial" w:eastAsia="Arial" w:hAnsi="Arial" w:cs="Arial"/>
          <w:sz w:val="19"/>
          <w:szCs w:val="19"/>
        </w:rPr>
      </w:pPr>
      <w:r w:rsidRPr="00B34696">
        <w:rPr>
          <w:rFonts w:ascii="Arial" w:eastAsia="Arial" w:hAnsi="Arial" w:cs="Arial"/>
          <w:sz w:val="19"/>
          <w:szCs w:val="19"/>
        </w:rPr>
        <w:t>Created using React. It takes an image uploaded by the user and detect whether there is a face present. If so, the app will put a bounding box around the face. The app can also detect multiple faces and will display the appropriate amount of bounding boxes</w:t>
      </w:r>
      <w:r w:rsidRPr="00B34696">
        <w:rPr>
          <w:rFonts w:ascii="Arial" w:eastAsia="Arial" w:hAnsi="Arial" w:cs="Arial"/>
          <w:sz w:val="19"/>
          <w:szCs w:val="19"/>
        </w:rPr>
        <w:t xml:space="preserve">. </w:t>
      </w:r>
    </w:p>
    <w:p w:rsidR="00706E31" w:rsidRPr="00B34696" w:rsidRDefault="00B34696">
      <w:pPr>
        <w:pStyle w:val="ulli"/>
        <w:numPr>
          <w:ilvl w:val="0"/>
          <w:numId w:val="6"/>
        </w:numPr>
        <w:spacing w:line="320" w:lineRule="atLeast"/>
        <w:ind w:left="460" w:hanging="201"/>
        <w:rPr>
          <w:rFonts w:ascii="Arial" w:eastAsia="Arial" w:hAnsi="Arial" w:cs="Arial"/>
          <w:sz w:val="19"/>
          <w:szCs w:val="19"/>
        </w:rPr>
      </w:pPr>
      <w:r w:rsidRPr="00B34696">
        <w:rPr>
          <w:rFonts w:ascii="Arial" w:eastAsia="Arial" w:hAnsi="Arial" w:cs="Arial"/>
          <w:sz w:val="19"/>
          <w:szCs w:val="19"/>
        </w:rPr>
        <w:t>Back-end uses Node, Express, and other Middleware (</w:t>
      </w:r>
      <w:proofErr w:type="spellStart"/>
      <w:r w:rsidRPr="00B34696">
        <w:rPr>
          <w:rFonts w:ascii="Arial" w:eastAsia="Arial" w:hAnsi="Arial" w:cs="Arial"/>
          <w:sz w:val="19"/>
          <w:szCs w:val="19"/>
        </w:rPr>
        <w:t>i.e</w:t>
      </w:r>
      <w:proofErr w:type="spellEnd"/>
      <w:r w:rsidRPr="00B34696"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Pr="00B34696">
        <w:rPr>
          <w:rFonts w:ascii="Arial" w:eastAsia="Arial" w:hAnsi="Arial" w:cs="Arial"/>
          <w:sz w:val="19"/>
          <w:szCs w:val="19"/>
        </w:rPr>
        <w:t>cors</w:t>
      </w:r>
      <w:proofErr w:type="spellEnd"/>
      <w:r w:rsidRPr="00B34696">
        <w:rPr>
          <w:rFonts w:ascii="Arial" w:eastAsia="Arial" w:hAnsi="Arial" w:cs="Arial"/>
          <w:sz w:val="19"/>
          <w:szCs w:val="19"/>
        </w:rPr>
        <w:t xml:space="preserve">, </w:t>
      </w:r>
      <w:proofErr w:type="spellStart"/>
      <w:r w:rsidRPr="00B34696">
        <w:rPr>
          <w:rFonts w:ascii="Arial" w:eastAsia="Arial" w:hAnsi="Arial" w:cs="Arial"/>
          <w:sz w:val="19"/>
          <w:szCs w:val="19"/>
        </w:rPr>
        <w:t>knex</w:t>
      </w:r>
      <w:proofErr w:type="spellEnd"/>
      <w:r w:rsidRPr="00B34696">
        <w:rPr>
          <w:rFonts w:ascii="Arial" w:eastAsia="Arial" w:hAnsi="Arial" w:cs="Arial"/>
          <w:sz w:val="19"/>
          <w:szCs w:val="19"/>
        </w:rPr>
        <w:t xml:space="preserve">, </w:t>
      </w:r>
      <w:proofErr w:type="spellStart"/>
      <w:r w:rsidRPr="00B34696">
        <w:rPr>
          <w:rFonts w:ascii="Arial" w:eastAsia="Arial" w:hAnsi="Arial" w:cs="Arial"/>
          <w:sz w:val="19"/>
          <w:szCs w:val="19"/>
        </w:rPr>
        <w:t>bcrypt</w:t>
      </w:r>
      <w:proofErr w:type="spellEnd"/>
      <w:r w:rsidRPr="00B34696">
        <w:rPr>
          <w:rFonts w:ascii="Arial" w:eastAsia="Arial" w:hAnsi="Arial" w:cs="Arial"/>
          <w:sz w:val="19"/>
          <w:szCs w:val="19"/>
        </w:rPr>
        <w:t>)</w:t>
      </w:r>
    </w:p>
    <w:p w:rsidR="00706E31" w:rsidRPr="00B34696" w:rsidRDefault="00B34696">
      <w:pPr>
        <w:pStyle w:val="ulli"/>
        <w:numPr>
          <w:ilvl w:val="0"/>
          <w:numId w:val="6"/>
        </w:numPr>
        <w:spacing w:line="320" w:lineRule="atLeast"/>
        <w:ind w:left="460" w:hanging="201"/>
        <w:rPr>
          <w:rFonts w:ascii="Arial" w:eastAsia="Arial" w:hAnsi="Arial" w:cs="Arial"/>
          <w:sz w:val="19"/>
          <w:szCs w:val="19"/>
        </w:rPr>
      </w:pPr>
      <w:r w:rsidRPr="00B34696">
        <w:rPr>
          <w:rFonts w:ascii="Arial" w:eastAsia="Arial" w:hAnsi="Arial" w:cs="Arial"/>
          <w:sz w:val="19"/>
          <w:szCs w:val="19"/>
        </w:rPr>
        <w:t xml:space="preserve">Functionality written in </w:t>
      </w:r>
      <w:proofErr w:type="spellStart"/>
      <w:r w:rsidRPr="00B34696">
        <w:rPr>
          <w:rFonts w:ascii="Arial" w:eastAsia="Arial" w:hAnsi="Arial" w:cs="Arial"/>
          <w:sz w:val="19"/>
          <w:szCs w:val="19"/>
        </w:rPr>
        <w:t>Javascript</w:t>
      </w:r>
      <w:proofErr w:type="spellEnd"/>
    </w:p>
    <w:p w:rsidR="00706E31" w:rsidRPr="00B34696" w:rsidRDefault="00B34696">
      <w:pPr>
        <w:pStyle w:val="ulli"/>
        <w:numPr>
          <w:ilvl w:val="0"/>
          <w:numId w:val="6"/>
        </w:numPr>
        <w:spacing w:line="320" w:lineRule="atLeast"/>
        <w:ind w:left="460" w:hanging="201"/>
        <w:rPr>
          <w:rFonts w:ascii="Arial" w:eastAsia="Arial" w:hAnsi="Arial" w:cs="Arial"/>
          <w:sz w:val="19"/>
          <w:szCs w:val="19"/>
        </w:rPr>
      </w:pPr>
      <w:r w:rsidRPr="00B34696">
        <w:rPr>
          <w:rFonts w:ascii="Arial" w:eastAsia="Arial" w:hAnsi="Arial" w:cs="Arial"/>
          <w:sz w:val="19"/>
          <w:szCs w:val="19"/>
        </w:rPr>
        <w:t xml:space="preserve">User profiles store information in a </w:t>
      </w:r>
      <w:proofErr w:type="spellStart"/>
      <w:r w:rsidRPr="00B34696">
        <w:rPr>
          <w:rFonts w:ascii="Arial" w:eastAsia="Arial" w:hAnsi="Arial" w:cs="Arial"/>
          <w:sz w:val="19"/>
          <w:szCs w:val="19"/>
        </w:rPr>
        <w:t>Postgres</w:t>
      </w:r>
      <w:proofErr w:type="spellEnd"/>
      <w:r w:rsidRPr="00B34696">
        <w:rPr>
          <w:rFonts w:ascii="Arial" w:eastAsia="Arial" w:hAnsi="Arial" w:cs="Arial"/>
          <w:sz w:val="19"/>
          <w:szCs w:val="19"/>
        </w:rPr>
        <w:t xml:space="preserve"> database</w:t>
      </w:r>
    </w:p>
    <w:p w:rsidR="00706E31" w:rsidRPr="00B34696" w:rsidRDefault="00B34696">
      <w:pPr>
        <w:pStyle w:val="p"/>
        <w:spacing w:line="320" w:lineRule="atLeast"/>
        <w:rPr>
          <w:rFonts w:ascii="Arial" w:eastAsia="Arial" w:hAnsi="Arial" w:cs="Arial"/>
          <w:sz w:val="19"/>
          <w:szCs w:val="19"/>
        </w:rPr>
      </w:pPr>
      <w:r w:rsidRPr="00B34696">
        <w:rPr>
          <w:rStyle w:val="Strong1"/>
          <w:rFonts w:ascii="Arial" w:eastAsia="Arial" w:hAnsi="Arial" w:cs="Arial"/>
          <w:b/>
          <w:bCs/>
          <w:sz w:val="20"/>
          <w:szCs w:val="19"/>
        </w:rPr>
        <w:t xml:space="preserve">Wedding RSVP Form (June 2019 -- August 2019) </w:t>
      </w:r>
      <w:r w:rsidRPr="00B34696">
        <w:rPr>
          <w:rStyle w:val="Strong1"/>
          <w:rFonts w:ascii="Arial" w:eastAsia="Arial" w:hAnsi="Arial" w:cs="Arial"/>
          <w:b/>
          <w:bCs/>
          <w:sz w:val="19"/>
          <w:szCs w:val="19"/>
        </w:rPr>
        <w:br/>
      </w:r>
      <w:r w:rsidRPr="00B34696">
        <w:rPr>
          <w:rFonts w:ascii="Arial" w:eastAsia="Arial" w:hAnsi="Arial" w:cs="Arial"/>
          <w:sz w:val="19"/>
          <w:szCs w:val="19"/>
        </w:rPr>
        <w:t>Allows guests to submit their information</w:t>
      </w:r>
      <w:r w:rsidRPr="00B34696">
        <w:rPr>
          <w:rFonts w:ascii="Arial" w:eastAsia="Arial" w:hAnsi="Arial" w:cs="Arial"/>
          <w:sz w:val="19"/>
          <w:szCs w:val="19"/>
        </w:rPr>
        <w:t xml:space="preserve"> through a form which is then confirmed and stored in a database. An email is automatically sent to each person to confirm RSVP. </w:t>
      </w:r>
    </w:p>
    <w:p w:rsidR="00706E31" w:rsidRPr="00B34696" w:rsidRDefault="00B34696">
      <w:pPr>
        <w:pStyle w:val="ulli"/>
        <w:numPr>
          <w:ilvl w:val="0"/>
          <w:numId w:val="7"/>
        </w:numPr>
        <w:spacing w:line="320" w:lineRule="atLeast"/>
        <w:ind w:left="460" w:hanging="201"/>
        <w:rPr>
          <w:rFonts w:ascii="Arial" w:eastAsia="Arial" w:hAnsi="Arial" w:cs="Arial"/>
          <w:sz w:val="19"/>
          <w:szCs w:val="19"/>
        </w:rPr>
      </w:pPr>
      <w:r w:rsidRPr="00B34696">
        <w:rPr>
          <w:rFonts w:ascii="Arial" w:eastAsia="Arial" w:hAnsi="Arial" w:cs="Arial"/>
          <w:sz w:val="19"/>
          <w:szCs w:val="19"/>
        </w:rPr>
        <w:t xml:space="preserve">Built from the ground up using </w:t>
      </w:r>
      <w:proofErr w:type="spellStart"/>
      <w:r w:rsidRPr="00B34696">
        <w:rPr>
          <w:rFonts w:ascii="Arial" w:eastAsia="Arial" w:hAnsi="Arial" w:cs="Arial"/>
          <w:sz w:val="19"/>
          <w:szCs w:val="19"/>
        </w:rPr>
        <w:t>Javascript</w:t>
      </w:r>
      <w:proofErr w:type="spellEnd"/>
      <w:r w:rsidRPr="00B34696">
        <w:rPr>
          <w:rFonts w:ascii="Arial" w:eastAsia="Arial" w:hAnsi="Arial" w:cs="Arial"/>
          <w:sz w:val="19"/>
          <w:szCs w:val="19"/>
        </w:rPr>
        <w:t>, HTML, and CSS</w:t>
      </w:r>
    </w:p>
    <w:p w:rsidR="00706E31" w:rsidRPr="00B34696" w:rsidRDefault="00B34696">
      <w:pPr>
        <w:pStyle w:val="ulli"/>
        <w:numPr>
          <w:ilvl w:val="0"/>
          <w:numId w:val="7"/>
        </w:numPr>
        <w:spacing w:line="320" w:lineRule="atLeast"/>
        <w:ind w:left="460" w:hanging="201"/>
        <w:rPr>
          <w:rFonts w:ascii="Arial" w:eastAsia="Arial" w:hAnsi="Arial" w:cs="Arial"/>
          <w:sz w:val="19"/>
          <w:szCs w:val="19"/>
        </w:rPr>
      </w:pPr>
      <w:r w:rsidRPr="00B34696">
        <w:rPr>
          <w:rFonts w:ascii="Arial" w:eastAsia="Arial" w:hAnsi="Arial" w:cs="Arial"/>
          <w:sz w:val="19"/>
          <w:szCs w:val="19"/>
        </w:rPr>
        <w:t xml:space="preserve">Uses Node, Express, and </w:t>
      </w:r>
      <w:proofErr w:type="spellStart"/>
      <w:r w:rsidRPr="00B34696">
        <w:rPr>
          <w:rFonts w:ascii="Arial" w:eastAsia="Arial" w:hAnsi="Arial" w:cs="Arial"/>
          <w:sz w:val="19"/>
          <w:szCs w:val="19"/>
        </w:rPr>
        <w:t>Redis</w:t>
      </w:r>
      <w:proofErr w:type="spellEnd"/>
      <w:r w:rsidRPr="00B34696">
        <w:rPr>
          <w:rFonts w:ascii="Arial" w:eastAsia="Arial" w:hAnsi="Arial" w:cs="Arial"/>
          <w:sz w:val="19"/>
          <w:szCs w:val="19"/>
        </w:rPr>
        <w:t xml:space="preserve"> for back-end and front-end </w:t>
      </w:r>
      <w:r w:rsidRPr="00B34696">
        <w:rPr>
          <w:rFonts w:ascii="Arial" w:eastAsia="Arial" w:hAnsi="Arial" w:cs="Arial"/>
          <w:sz w:val="19"/>
          <w:szCs w:val="19"/>
        </w:rPr>
        <w:t>communication</w:t>
      </w:r>
    </w:p>
    <w:p w:rsidR="00706E31" w:rsidRPr="00B34696" w:rsidRDefault="00B34696">
      <w:pPr>
        <w:pStyle w:val="p"/>
        <w:spacing w:line="320" w:lineRule="atLeast"/>
        <w:rPr>
          <w:rFonts w:ascii="Arial" w:eastAsia="Arial" w:hAnsi="Arial" w:cs="Arial"/>
          <w:sz w:val="20"/>
          <w:szCs w:val="19"/>
        </w:rPr>
      </w:pPr>
      <w:r w:rsidRPr="00B34696">
        <w:rPr>
          <w:rStyle w:val="Strong1"/>
          <w:rFonts w:ascii="Arial" w:eastAsia="Arial" w:hAnsi="Arial" w:cs="Arial"/>
          <w:b/>
          <w:bCs/>
          <w:sz w:val="20"/>
          <w:szCs w:val="19"/>
        </w:rPr>
        <w:t xml:space="preserve">To-Do List Web App (May 2019) </w:t>
      </w:r>
    </w:p>
    <w:p w:rsidR="00706E31" w:rsidRPr="00B34696" w:rsidRDefault="00B34696">
      <w:pPr>
        <w:pStyle w:val="p"/>
        <w:spacing w:line="320" w:lineRule="atLeast"/>
        <w:rPr>
          <w:rFonts w:ascii="Arial" w:eastAsia="Arial" w:hAnsi="Arial" w:cs="Arial"/>
          <w:sz w:val="19"/>
          <w:szCs w:val="19"/>
        </w:rPr>
      </w:pPr>
      <w:r w:rsidRPr="00B34696">
        <w:rPr>
          <w:rFonts w:ascii="Arial" w:eastAsia="Arial" w:hAnsi="Arial" w:cs="Arial"/>
          <w:sz w:val="19"/>
          <w:szCs w:val="19"/>
        </w:rPr>
        <w:t xml:space="preserve">A to-do list web app. Allows the user to add and remove </w:t>
      </w:r>
      <w:proofErr w:type="gramStart"/>
      <w:r w:rsidRPr="00B34696">
        <w:rPr>
          <w:rFonts w:ascii="Arial" w:eastAsia="Arial" w:hAnsi="Arial" w:cs="Arial"/>
          <w:sz w:val="19"/>
          <w:szCs w:val="19"/>
        </w:rPr>
        <w:t>tasks ,</w:t>
      </w:r>
      <w:proofErr w:type="gramEnd"/>
      <w:r w:rsidRPr="00B34696">
        <w:rPr>
          <w:rFonts w:ascii="Arial" w:eastAsia="Arial" w:hAnsi="Arial" w:cs="Arial"/>
          <w:sz w:val="19"/>
          <w:szCs w:val="19"/>
        </w:rPr>
        <w:t xml:space="preserve"> the tasks are separated by whether they are completed or not. </w:t>
      </w:r>
    </w:p>
    <w:p w:rsidR="00706E31" w:rsidRPr="00B34696" w:rsidRDefault="00B34696">
      <w:pPr>
        <w:pStyle w:val="ulli"/>
        <w:numPr>
          <w:ilvl w:val="0"/>
          <w:numId w:val="8"/>
        </w:numPr>
        <w:spacing w:line="320" w:lineRule="atLeast"/>
        <w:ind w:left="460" w:hanging="201"/>
        <w:rPr>
          <w:rFonts w:ascii="Arial" w:eastAsia="Arial" w:hAnsi="Arial" w:cs="Arial"/>
          <w:sz w:val="19"/>
          <w:szCs w:val="19"/>
        </w:rPr>
      </w:pPr>
      <w:r w:rsidRPr="00B34696">
        <w:rPr>
          <w:rFonts w:ascii="Arial" w:eastAsia="Arial" w:hAnsi="Arial" w:cs="Arial"/>
          <w:sz w:val="19"/>
          <w:szCs w:val="19"/>
        </w:rPr>
        <w:t xml:space="preserve">Coded using </w:t>
      </w:r>
      <w:proofErr w:type="spellStart"/>
      <w:r w:rsidRPr="00B34696">
        <w:rPr>
          <w:rFonts w:ascii="Arial" w:eastAsia="Arial" w:hAnsi="Arial" w:cs="Arial"/>
          <w:sz w:val="19"/>
          <w:szCs w:val="19"/>
        </w:rPr>
        <w:t>Javascript</w:t>
      </w:r>
      <w:proofErr w:type="spellEnd"/>
      <w:r w:rsidRPr="00B34696">
        <w:rPr>
          <w:rFonts w:ascii="Arial" w:eastAsia="Arial" w:hAnsi="Arial" w:cs="Arial"/>
          <w:sz w:val="19"/>
          <w:szCs w:val="19"/>
        </w:rPr>
        <w:t>, HTML, and CSS</w:t>
      </w:r>
    </w:p>
    <w:p w:rsidR="00706E31" w:rsidRPr="00B34696" w:rsidRDefault="00B34696">
      <w:pPr>
        <w:pStyle w:val="ulli"/>
        <w:numPr>
          <w:ilvl w:val="0"/>
          <w:numId w:val="8"/>
        </w:numPr>
        <w:spacing w:line="320" w:lineRule="atLeast"/>
        <w:ind w:left="460" w:hanging="201"/>
        <w:rPr>
          <w:rFonts w:ascii="Arial" w:eastAsia="Arial" w:hAnsi="Arial" w:cs="Arial"/>
          <w:sz w:val="19"/>
          <w:szCs w:val="19"/>
        </w:rPr>
      </w:pPr>
      <w:r w:rsidRPr="00B34696">
        <w:rPr>
          <w:rFonts w:ascii="Arial" w:eastAsia="Arial" w:hAnsi="Arial" w:cs="Arial"/>
          <w:sz w:val="19"/>
          <w:szCs w:val="19"/>
        </w:rPr>
        <w:t>Manipulates the DOM using functions</w:t>
      </w:r>
    </w:p>
    <w:p w:rsidR="00706E31" w:rsidRPr="00B34696" w:rsidRDefault="00B34696">
      <w:pPr>
        <w:pStyle w:val="ulli"/>
        <w:numPr>
          <w:ilvl w:val="0"/>
          <w:numId w:val="8"/>
        </w:numPr>
        <w:spacing w:line="320" w:lineRule="atLeast"/>
        <w:ind w:left="460" w:hanging="201"/>
        <w:rPr>
          <w:rFonts w:ascii="Arial" w:eastAsia="Arial" w:hAnsi="Arial" w:cs="Arial"/>
          <w:sz w:val="19"/>
          <w:szCs w:val="19"/>
        </w:rPr>
      </w:pPr>
      <w:r w:rsidRPr="00B34696">
        <w:rPr>
          <w:rFonts w:ascii="Arial" w:eastAsia="Arial" w:hAnsi="Arial" w:cs="Arial"/>
          <w:sz w:val="19"/>
          <w:szCs w:val="19"/>
        </w:rPr>
        <w:t>Stores tas</w:t>
      </w:r>
      <w:r w:rsidRPr="00B34696">
        <w:rPr>
          <w:rFonts w:ascii="Arial" w:eastAsia="Arial" w:hAnsi="Arial" w:cs="Arial"/>
          <w:sz w:val="19"/>
          <w:szCs w:val="19"/>
        </w:rPr>
        <w:t>ks in local storage so data is not lost when the window is closed</w:t>
      </w:r>
    </w:p>
    <w:p w:rsidR="00706E31" w:rsidRPr="00B34696" w:rsidRDefault="00B34696">
      <w:pPr>
        <w:pStyle w:val="p"/>
        <w:spacing w:line="320" w:lineRule="atLeast"/>
        <w:rPr>
          <w:rFonts w:ascii="Arial" w:eastAsia="Arial" w:hAnsi="Arial" w:cs="Arial"/>
          <w:sz w:val="20"/>
          <w:szCs w:val="19"/>
        </w:rPr>
      </w:pPr>
      <w:proofErr w:type="spellStart"/>
      <w:r w:rsidRPr="00B34696">
        <w:rPr>
          <w:rStyle w:val="Strong1"/>
          <w:rFonts w:ascii="Arial" w:eastAsia="Arial" w:hAnsi="Arial" w:cs="Arial"/>
          <w:b/>
          <w:bCs/>
          <w:sz w:val="20"/>
          <w:szCs w:val="19"/>
        </w:rPr>
        <w:t>Robofriend</w:t>
      </w:r>
      <w:proofErr w:type="spellEnd"/>
      <w:r w:rsidRPr="00B34696">
        <w:rPr>
          <w:rStyle w:val="Strong1"/>
          <w:rFonts w:ascii="Arial" w:eastAsia="Arial" w:hAnsi="Arial" w:cs="Arial"/>
          <w:b/>
          <w:bCs/>
          <w:sz w:val="20"/>
          <w:szCs w:val="19"/>
        </w:rPr>
        <w:t xml:space="preserve"> App (July</w:t>
      </w:r>
      <w:bookmarkStart w:id="0" w:name="_GoBack"/>
      <w:bookmarkEnd w:id="0"/>
      <w:r w:rsidRPr="00B34696">
        <w:rPr>
          <w:rStyle w:val="Strong1"/>
          <w:rFonts w:ascii="Arial" w:eastAsia="Arial" w:hAnsi="Arial" w:cs="Arial"/>
          <w:b/>
          <w:bCs/>
          <w:sz w:val="20"/>
          <w:szCs w:val="19"/>
        </w:rPr>
        <w:t xml:space="preserve"> 2018) </w:t>
      </w:r>
    </w:p>
    <w:p w:rsidR="00706E31" w:rsidRPr="00B34696" w:rsidRDefault="00B34696">
      <w:pPr>
        <w:pStyle w:val="p"/>
        <w:spacing w:line="320" w:lineRule="atLeast"/>
        <w:rPr>
          <w:rFonts w:ascii="Arial" w:eastAsia="Arial" w:hAnsi="Arial" w:cs="Arial"/>
          <w:sz w:val="19"/>
          <w:szCs w:val="19"/>
        </w:rPr>
      </w:pPr>
      <w:r w:rsidRPr="00B34696">
        <w:rPr>
          <w:rFonts w:ascii="Arial" w:eastAsia="Arial" w:hAnsi="Arial" w:cs="Arial"/>
          <w:sz w:val="19"/>
          <w:szCs w:val="19"/>
        </w:rPr>
        <w:t xml:space="preserve">A react app that fetches JSON objects (the robots) and displays their picture and name on separate cards. </w:t>
      </w:r>
    </w:p>
    <w:p w:rsidR="00706E31" w:rsidRPr="00B34696" w:rsidRDefault="00B34696">
      <w:pPr>
        <w:pStyle w:val="ulli"/>
        <w:numPr>
          <w:ilvl w:val="0"/>
          <w:numId w:val="9"/>
        </w:numPr>
        <w:spacing w:line="320" w:lineRule="atLeast"/>
        <w:ind w:left="460" w:hanging="201"/>
        <w:rPr>
          <w:rFonts w:ascii="Arial" w:eastAsia="Arial" w:hAnsi="Arial" w:cs="Arial"/>
          <w:sz w:val="19"/>
          <w:szCs w:val="19"/>
        </w:rPr>
      </w:pPr>
      <w:r w:rsidRPr="00B34696">
        <w:rPr>
          <w:rFonts w:ascii="Arial" w:eastAsia="Arial" w:hAnsi="Arial" w:cs="Arial"/>
          <w:sz w:val="19"/>
          <w:szCs w:val="19"/>
        </w:rPr>
        <w:t xml:space="preserve">Uses state to actively change the objects displayed as </w:t>
      </w:r>
      <w:r w:rsidRPr="00B34696">
        <w:rPr>
          <w:rFonts w:ascii="Arial" w:eastAsia="Arial" w:hAnsi="Arial" w:cs="Arial"/>
          <w:sz w:val="19"/>
          <w:szCs w:val="19"/>
        </w:rPr>
        <w:t>the user is typing</w:t>
      </w:r>
    </w:p>
    <w:p w:rsidR="00706E31" w:rsidRPr="00B34696" w:rsidRDefault="00B34696">
      <w:pPr>
        <w:pStyle w:val="divdocumentdivsectiontitle"/>
        <w:spacing w:before="180" w:after="80"/>
        <w:rPr>
          <w:rFonts w:ascii="Arial" w:eastAsia="Arial" w:hAnsi="Arial" w:cs="Arial"/>
          <w:b/>
          <w:bCs/>
          <w:sz w:val="28"/>
          <w:szCs w:val="28"/>
        </w:rPr>
      </w:pPr>
      <w:r w:rsidRPr="00B34696">
        <w:rPr>
          <w:rFonts w:ascii="Arial" w:eastAsia="Arial" w:hAnsi="Arial" w:cs="Arial"/>
          <w:b/>
          <w:bCs/>
          <w:sz w:val="28"/>
          <w:szCs w:val="28"/>
        </w:rPr>
        <w:t>Education</w:t>
      </w:r>
    </w:p>
    <w:p w:rsidR="00706E31" w:rsidRPr="00B34696" w:rsidRDefault="00B34696">
      <w:pPr>
        <w:pStyle w:val="divdocumentsinglecolumn"/>
        <w:spacing w:line="320" w:lineRule="atLeast"/>
        <w:rPr>
          <w:rFonts w:ascii="Arial" w:eastAsia="Arial" w:hAnsi="Arial" w:cs="Arial"/>
          <w:sz w:val="19"/>
          <w:szCs w:val="19"/>
        </w:rPr>
      </w:pPr>
      <w:r w:rsidRPr="00B34696">
        <w:rPr>
          <w:rStyle w:val="spandegree"/>
          <w:rFonts w:ascii="Arial" w:eastAsia="Arial" w:hAnsi="Arial" w:cs="Arial"/>
          <w:sz w:val="19"/>
          <w:szCs w:val="19"/>
        </w:rPr>
        <w:t>Bachelor of Science</w:t>
      </w:r>
      <w:r w:rsidRPr="00B34696">
        <w:rPr>
          <w:rStyle w:val="span"/>
          <w:rFonts w:ascii="Arial" w:eastAsia="Arial" w:hAnsi="Arial" w:cs="Arial"/>
          <w:sz w:val="19"/>
          <w:szCs w:val="19"/>
        </w:rPr>
        <w:t xml:space="preserve">: Information Science </w:t>
      </w:r>
      <w:proofErr w:type="gramStart"/>
      <w:r w:rsidRPr="00B34696">
        <w:rPr>
          <w:rStyle w:val="span"/>
          <w:rFonts w:ascii="Arial" w:eastAsia="Arial" w:hAnsi="Arial" w:cs="Arial"/>
          <w:sz w:val="19"/>
          <w:szCs w:val="19"/>
        </w:rPr>
        <w:t>And</w:t>
      </w:r>
      <w:proofErr w:type="gramEnd"/>
      <w:r w:rsidRPr="00B34696">
        <w:rPr>
          <w:rStyle w:val="span"/>
          <w:rFonts w:ascii="Arial" w:eastAsia="Arial" w:hAnsi="Arial" w:cs="Arial"/>
          <w:sz w:val="19"/>
          <w:szCs w:val="19"/>
        </w:rPr>
        <w:t xml:space="preserve"> Technology</w:t>
      </w:r>
      <w:r w:rsidRPr="00B34696">
        <w:rPr>
          <w:rStyle w:val="singlecolumnspanpaddedlinenth-child1"/>
          <w:rFonts w:ascii="Arial" w:eastAsia="Arial" w:hAnsi="Arial" w:cs="Arial"/>
          <w:sz w:val="19"/>
          <w:szCs w:val="19"/>
        </w:rPr>
        <w:t xml:space="preserve"> </w:t>
      </w:r>
    </w:p>
    <w:p w:rsidR="00706E31" w:rsidRPr="00B34696" w:rsidRDefault="00B34696">
      <w:pPr>
        <w:pStyle w:val="spanpaddedlineParagraph"/>
        <w:spacing w:line="320" w:lineRule="atLeast"/>
        <w:rPr>
          <w:rFonts w:ascii="Arial" w:eastAsia="Arial" w:hAnsi="Arial" w:cs="Arial"/>
          <w:sz w:val="19"/>
          <w:szCs w:val="19"/>
        </w:rPr>
      </w:pPr>
      <w:r w:rsidRPr="00B34696">
        <w:rPr>
          <w:rStyle w:val="spancompanyname"/>
          <w:rFonts w:ascii="Arial" w:eastAsia="Arial" w:hAnsi="Arial" w:cs="Arial"/>
          <w:sz w:val="19"/>
          <w:szCs w:val="19"/>
        </w:rPr>
        <w:t>Pennsylvania State University</w:t>
      </w:r>
      <w:r w:rsidRPr="00B34696">
        <w:rPr>
          <w:rStyle w:val="span"/>
          <w:rFonts w:ascii="Arial" w:eastAsia="Arial" w:hAnsi="Arial" w:cs="Arial"/>
          <w:sz w:val="19"/>
          <w:szCs w:val="19"/>
        </w:rPr>
        <w:t xml:space="preserve"> - University Park, PA</w:t>
      </w:r>
    </w:p>
    <w:p w:rsidR="00706E31" w:rsidRPr="00B34696" w:rsidRDefault="00B34696">
      <w:pPr>
        <w:pStyle w:val="ulli"/>
        <w:numPr>
          <w:ilvl w:val="0"/>
          <w:numId w:val="10"/>
        </w:numPr>
        <w:spacing w:line="320" w:lineRule="atLeast"/>
        <w:ind w:left="460" w:hanging="201"/>
        <w:rPr>
          <w:rStyle w:val="span"/>
          <w:rFonts w:ascii="Arial" w:eastAsia="Arial" w:hAnsi="Arial" w:cs="Arial"/>
          <w:sz w:val="19"/>
          <w:szCs w:val="19"/>
        </w:rPr>
      </w:pPr>
      <w:r w:rsidRPr="00B34696">
        <w:rPr>
          <w:rStyle w:val="span"/>
          <w:rFonts w:ascii="Arial" w:eastAsia="Arial" w:hAnsi="Arial" w:cs="Arial"/>
          <w:sz w:val="19"/>
          <w:szCs w:val="19"/>
        </w:rPr>
        <w:t>Majored in Information Science and Technology with a focus on Application UX/UI</w:t>
      </w:r>
    </w:p>
    <w:p w:rsidR="00706E31" w:rsidRPr="00B34696" w:rsidRDefault="00B34696">
      <w:pPr>
        <w:pStyle w:val="ulli"/>
        <w:numPr>
          <w:ilvl w:val="0"/>
          <w:numId w:val="10"/>
        </w:numPr>
        <w:spacing w:line="320" w:lineRule="atLeast"/>
        <w:ind w:left="460" w:hanging="201"/>
        <w:rPr>
          <w:rStyle w:val="span"/>
          <w:rFonts w:ascii="Arial" w:eastAsia="Arial" w:hAnsi="Arial" w:cs="Arial"/>
          <w:sz w:val="19"/>
          <w:szCs w:val="19"/>
        </w:rPr>
      </w:pPr>
      <w:r w:rsidRPr="00B34696">
        <w:rPr>
          <w:rStyle w:val="span"/>
          <w:rFonts w:ascii="Arial" w:eastAsia="Arial" w:hAnsi="Arial" w:cs="Arial"/>
          <w:sz w:val="19"/>
          <w:szCs w:val="19"/>
        </w:rPr>
        <w:t>Graduated with 3.4 GPA</w:t>
      </w:r>
    </w:p>
    <w:p w:rsidR="00706E31" w:rsidRPr="00B34696" w:rsidRDefault="00B34696">
      <w:pPr>
        <w:pStyle w:val="ulli"/>
        <w:numPr>
          <w:ilvl w:val="0"/>
          <w:numId w:val="10"/>
        </w:numPr>
        <w:spacing w:line="320" w:lineRule="atLeast"/>
        <w:ind w:left="460" w:hanging="201"/>
        <w:rPr>
          <w:rStyle w:val="span"/>
          <w:rFonts w:ascii="Arial" w:eastAsia="Arial" w:hAnsi="Arial" w:cs="Arial"/>
          <w:sz w:val="19"/>
          <w:szCs w:val="19"/>
        </w:rPr>
      </w:pPr>
      <w:r w:rsidRPr="00B34696">
        <w:rPr>
          <w:rStyle w:val="span"/>
          <w:rFonts w:ascii="Arial" w:eastAsia="Arial" w:hAnsi="Arial" w:cs="Arial"/>
          <w:sz w:val="19"/>
          <w:szCs w:val="19"/>
        </w:rPr>
        <w:t xml:space="preserve">Quality Team </w:t>
      </w:r>
      <w:r w:rsidRPr="00B34696">
        <w:rPr>
          <w:rStyle w:val="span"/>
          <w:rFonts w:ascii="Arial" w:eastAsia="Arial" w:hAnsi="Arial" w:cs="Arial"/>
          <w:sz w:val="19"/>
          <w:szCs w:val="19"/>
        </w:rPr>
        <w:t>member for IST 220, 302, 331, 440W</w:t>
      </w:r>
    </w:p>
    <w:p w:rsidR="00706E31" w:rsidRPr="00B34696" w:rsidRDefault="00B34696">
      <w:pPr>
        <w:pStyle w:val="divdocumentdivsectiontitle"/>
        <w:spacing w:before="180" w:after="80"/>
        <w:rPr>
          <w:rFonts w:ascii="Arial" w:eastAsia="Arial" w:hAnsi="Arial" w:cs="Arial"/>
          <w:b/>
          <w:bCs/>
          <w:sz w:val="28"/>
          <w:szCs w:val="28"/>
        </w:rPr>
      </w:pPr>
      <w:r w:rsidRPr="00B34696">
        <w:rPr>
          <w:rFonts w:ascii="Arial" w:eastAsia="Arial" w:hAnsi="Arial" w:cs="Arial"/>
          <w:b/>
          <w:bCs/>
          <w:sz w:val="28"/>
          <w:szCs w:val="28"/>
        </w:rPr>
        <w:t>Certifications</w:t>
      </w:r>
    </w:p>
    <w:p w:rsidR="00706E31" w:rsidRPr="00B34696" w:rsidRDefault="00B34696">
      <w:pPr>
        <w:pStyle w:val="ulli"/>
        <w:numPr>
          <w:ilvl w:val="0"/>
          <w:numId w:val="11"/>
        </w:numPr>
        <w:spacing w:line="320" w:lineRule="atLeast"/>
        <w:ind w:left="460" w:hanging="201"/>
        <w:rPr>
          <w:rFonts w:ascii="Arial" w:eastAsia="Arial" w:hAnsi="Arial" w:cs="Arial"/>
          <w:sz w:val="19"/>
          <w:szCs w:val="19"/>
        </w:rPr>
      </w:pPr>
      <w:r w:rsidRPr="00B34696">
        <w:rPr>
          <w:rFonts w:ascii="Arial" w:eastAsia="Arial" w:hAnsi="Arial" w:cs="Arial"/>
          <w:sz w:val="19"/>
          <w:szCs w:val="19"/>
        </w:rPr>
        <w:t xml:space="preserve">The Complete Web Developer in 2019: Zero to Mastery, </w:t>
      </w:r>
      <w:proofErr w:type="spellStart"/>
      <w:r w:rsidRPr="00B34696">
        <w:rPr>
          <w:rFonts w:ascii="Arial" w:eastAsia="Arial" w:hAnsi="Arial" w:cs="Arial"/>
          <w:sz w:val="19"/>
          <w:szCs w:val="19"/>
        </w:rPr>
        <w:t>Udemy</w:t>
      </w:r>
      <w:proofErr w:type="spellEnd"/>
      <w:r w:rsidRPr="00B34696">
        <w:rPr>
          <w:rFonts w:ascii="Arial" w:eastAsia="Arial" w:hAnsi="Arial" w:cs="Arial"/>
          <w:sz w:val="19"/>
          <w:szCs w:val="19"/>
        </w:rPr>
        <w:br/>
        <w:t>Online Course (Completed May 2019)</w:t>
      </w:r>
    </w:p>
    <w:sectPr w:rsidR="00706E31" w:rsidRPr="00B34696">
      <w:pgSz w:w="12240" w:h="15840"/>
      <w:pgMar w:top="240" w:right="640" w:bottom="2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AEEE8A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D2A0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1676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8840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7438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829F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B25C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FC8D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C2A0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000E1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5CB4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88DF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3831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0EE4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10B7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9294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D0D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0A1A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D5E97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62C8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FAD2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D0C8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D61E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12FB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CCF8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4EBA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CE08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21ED1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B086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0694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24EE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2042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B069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B854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B67F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2CF4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ED0AC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6CB1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8A6A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1451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ECE6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46D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B6DD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C086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EEDB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1BC94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2E5B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0E72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D055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AC51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221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6E34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B242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5CC4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A8868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BC34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380A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1A84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2C60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FC99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DC27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C6E6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FCF2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AB2F2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9805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3683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52C1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C0BE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BAAA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F07D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EE54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C07A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DA2097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30B1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1E06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FAE4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D6A2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D624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360B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4836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E01A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4E2ED2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E670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F6E7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064B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6A6D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6E7E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1087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02C9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34D1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7E3068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A217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72C9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82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2401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327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FAD8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082F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D8B3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06E31"/>
    <w:rsid w:val="00706E31"/>
    <w:rsid w:val="00B3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A247"/>
  <w15:docId w15:val="{65D821EB-8C14-4FA3-A4DC-CA933912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2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576D7B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576D7B"/>
      </w:pBdr>
      <w:spacing w:line="0" w:lineRule="atLeast"/>
    </w:pPr>
    <w:rPr>
      <w:color w:val="576D7B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6" w:color="auto"/>
      </w:pBdr>
    </w:pPr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0"/>
      <w:szCs w:val="20"/>
    </w:rPr>
  </w:style>
  <w:style w:type="character" w:customStyle="1" w:styleId="divaddressli">
    <w:name w:val="div_address_li"/>
    <w:basedOn w:val="DefaultParagraphFont"/>
  </w:style>
  <w:style w:type="paragraph" w:customStyle="1" w:styleId="divdocumentdivSECTIONALNK">
    <w:name w:val="div_document_div_SECTION_ALNK"/>
    <w:basedOn w:val="Normal"/>
    <w:pPr>
      <w:pBdr>
        <w:bottom w:val="none" w:sz="0" w:space="6" w:color="auto"/>
      </w:pBdr>
    </w:pPr>
  </w:style>
  <w:style w:type="paragraph" w:customStyle="1" w:styleId="divdocumentsinglecolumn">
    <w:name w:val="div_document_singlecolumn"/>
    <w:basedOn w:val="Normal"/>
  </w:style>
  <w:style w:type="character" w:customStyle="1" w:styleId="divadnlLnksli">
    <w:name w:val="div_adnlLnks_li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20" w:lineRule="atLeast"/>
    </w:pPr>
    <w:rPr>
      <w:color w:val="576D7B"/>
      <w:sz w:val="32"/>
      <w:szCs w:val="32"/>
    </w:rPr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 Jenkins</vt:lpstr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 Jenkins</dc:title>
  <dc:creator>TyCaroline</dc:creator>
  <cp:lastModifiedBy>Ty &amp; Caroline</cp:lastModifiedBy>
  <cp:revision>2</cp:revision>
  <dcterms:created xsi:type="dcterms:W3CDTF">2019-10-23T00:06:00Z</dcterms:created>
  <dcterms:modified xsi:type="dcterms:W3CDTF">2019-10-23T00:06:00Z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jDUAAB+LCAAAAAAABAAVmjWy7EgUBRckQ0zGGC1mZk/MzFr9vO8LWlW3zsmMaB4hWYylKArBcIqDEA77cTxK8hxGMDxGCi8izqElrq5zIT3syaOcrEkGicY5KOj93BadrJu85+HxIwc0uHmADXxOu4yprfsG/J77m2th8HzPuMKLIKtsy1KbVAlC7v1Fl6f80n9eqRo/Z/6W9Xgg7ENovVRVuO35hCiAasjqqcwpBFZR5Q6qb4HYpSWVORpXUa4</vt:lpwstr>
  </property>
  <property fmtid="{D5CDD505-2E9C-101B-9397-08002B2CF9AE}" pid="3" name="x1ye=1">
    <vt:lpwstr>Qx8gE1uY2bRaS8oi/nEVYfG+xcPfIXehaGPGHgcow/v6JK0rqzj2TgpHxs1NdgP5b6ggcUQXpSz7BMl1tOR8Cr/dF41+9nfiKnz8jgG7YO35WShbO0bfJfevg/ua/vq81GPO1+Gmyxe/Y0QCG3xFnLymS3Eo2wz0seGAIjZvWwq+MfhPMo4etdwG+XhivwlzDzmCB0jUL7Kah2wH2ZHzldScEaXv3e/TdM86qZdTKtQYcMuoa1fbx8wzmbsILmO</vt:lpwstr>
  </property>
  <property fmtid="{D5CDD505-2E9C-101B-9397-08002B2CF9AE}" pid="4" name="x1ye=10">
    <vt:lpwstr>+Qi/B2eHkA6HR9QCUpuV0vu0ztGp0oOXV6mV6a6wFrpfDvkEJNX6qzezdncT7Nqp8RO+ogDM4R0na4JDSeN2ELX0JVLkqz+8mh3gvrYo54M2Dveb77xd1uM6MY9oQaSv1YvabM26L296dkvBhGSHiIvz66Nrmz1LxQbucAg9BMnJ8IRWb7i3BOYO7C2YVfDiYdEWsqDUBjhs45fp7jUwQo7BL0MR+ZRqIE9hcUMBik2M6zl8AIA6G5X+SuHVcj5</vt:lpwstr>
  </property>
  <property fmtid="{D5CDD505-2E9C-101B-9397-08002B2CF9AE}" pid="5" name="x1ye=11">
    <vt:lpwstr>1I3kI7GAWgWMX4UgmP7eOFhccQT4doRJf4iXrA+vyqdKEGDXoXrZ+mQEzFnEidMaMhspIF6KjdwTkflWUt/OmH5m9TzBQwSAF8eN8S3S1VDGpVWXYbTUKiBg/O5LESLL5TfU/3g8SseqmKHph68jPISVzKnLrGGkkQngE8/kyXn7rlqwHOxCpH7yU6I+w+r28Fb8j3czcqvbDChm2G7k2KgOHzFvOsPo1j9scLhJLy4c3PxQZKKpbR2IfQRvXQZ</vt:lpwstr>
  </property>
  <property fmtid="{D5CDD505-2E9C-101B-9397-08002B2CF9AE}" pid="6" name="x1ye=12">
    <vt:lpwstr>R/orZfIijei5TrneCSLA6prq99ErtrUCsuSC1lSn4+BmU5ECKhOPAGGdavnkKe4lBo2i58kYDttHooQu67Rfl3sKvP3WDvBjXC6CCYaxBX/vA1/74g9zWzgG2LEOtsbIyPwv6rM7iHvCWGxs8ftEXZQ+GmhOAHtKyzlxCeQ7yji8aNEwVR/bmENZVG0rK4cWIRFBArAy/P6ae97ieON7QlAtq9vLhCkcj2Cz4hnNH0GRFvB7mp3hW3xoeIJkaRj</vt:lpwstr>
  </property>
  <property fmtid="{D5CDD505-2E9C-101B-9397-08002B2CF9AE}" pid="7" name="x1ye=13">
    <vt:lpwstr>zIph+W91GohVyrHIABt8EfSqxRp/H4a8s3YnqF+Cm7GMfrk4B9It0Gwd3ccr50abH/lhLUyUA8q/i1gqC02gCDNYa55k3FJtPLMwC80TpLy6YW6oedhjNpEBGb1d95Bx0HVf7Qks95T1UOU9xIq5ZS+YzlFh1qgJx4FAx7zPBhwbcaCHeQPzYV6aXW/2VpBMP3kkmyPmRXAFYFf5OzhpnDC297/5zVJrlFw+Mu3mFhLuuRxFuy2nbdKcTAOSqHe</vt:lpwstr>
  </property>
  <property fmtid="{D5CDD505-2E9C-101B-9397-08002B2CF9AE}" pid="8" name="x1ye=14">
    <vt:lpwstr>wYM/LodHd5FIJrfYPqjqq12lSrpIXRbz9kx4cIe32VkBKMgcxl81lGBMxUPn0vyCb+dfOfEfxK4q/mkZ6u56MaOjgd0TTeJzvOrVvhLDOk2vL7czLt3otWhERoQI4Y3kDMAgzh2mgX9oW/tOfj4LIwBAYZJUBqdLzgI5eSv0WQGF02ITHtBfjqZul1OzL8Iy/wmLn0ZpQqPR12W5IJhftZY6rNlxxd4NV3pjbWAuH478aEu3vI+ctWLCfIv81QY</vt:lpwstr>
  </property>
  <property fmtid="{D5CDD505-2E9C-101B-9397-08002B2CF9AE}" pid="9" name="x1ye=15">
    <vt:lpwstr>TJyYCPKmVBPtqPo7tVfRx73r7/MDtfoW38Xzwr8FXuhJGWXQucjgo7CQ2U0msB/vsWt8p79CRdBnymL3boCXr2haKgAhXyv/7idvpGGrc/UYS1pGnp6zxSC6ewT3SY+OMbYmsovPYYIipuUbzgqrzDjRw3WKZD3j/Nz+1d1w055+tbjdJ6CZBatpI1gQ2DrH2oCnmLpif9d+InHkt1tRPaCmYg9EpB+89YGQCb+ju/SRJ5JZ6KlaqivFK1XyIi1</vt:lpwstr>
  </property>
  <property fmtid="{D5CDD505-2E9C-101B-9397-08002B2CF9AE}" pid="10" name="x1ye=16">
    <vt:lpwstr>K3gkN0Z1W8vXdS/YdV/InxbAbIKp4vzNyv4B3R/Kvg8D687kc9BICjp5rM8oZIhN537G73CVxljUA+idLIo1AcVmTrw4lf0YjFCfllzJufzORpnhCrYd/KanRZ5cZL7Pa1xJHrdlIojLqHlqAqC/BOcXW1P5ltovXPB4RRXcIXbXHZnubIZeeY9bxvSeOFRsaJqFC38NC94YembqmpbWO7kO0hKaXxOI+vD9ZDfVUoey59g4u9unW8z5UxydX2p</vt:lpwstr>
  </property>
  <property fmtid="{D5CDD505-2E9C-101B-9397-08002B2CF9AE}" pid="11" name="x1ye=17">
    <vt:lpwstr>V4ROIh8dbQpIf1v5p22wZuGj7qs/esoI/opka2GUl49Vln5/kOD2T4NVRFyDHfKE/8d+Xv3QTqLEZti4HCQdpkJg2bNW61QJz2uZ12AviSxvsP3d0omTjKgbawEtCSvbvdpc1JzpBhX5i2+3VX5zPtPxFNY8+ElpjN49L02oMno3bnQPyS1DAeW9L8RWr1tmwOicU7FccXz1AWVOYO1UxrWuMi1HmINxZ367Z4QZQpJJSxtd1FaUJc/P8GVOhIM</vt:lpwstr>
  </property>
  <property fmtid="{D5CDD505-2E9C-101B-9397-08002B2CF9AE}" pid="12" name="x1ye=18">
    <vt:lpwstr>1CrX+UKLDcqQPhA2LYVrcEAXIRsTOk08fkZ+dd5vzVXeLQZHL1oiGgW853PG03/e1tKybiz4jNi2ZMiwppkTBBINri5MoGJEW5F9QpOyu3rHCzT8wtWoMpK1lkgSmdWt6YrDTBq6UYmM9SBcYJ5fb4A6AmxCv/ABWpngeif1VEtE5tkpU0pkD1hyE4LiSzNK5/bCSHqr0aD8nYvxKZ6qf5Ehn7bhL/EdmzyCifEcAHKZkzi4fzjviicVy/033pA</vt:lpwstr>
  </property>
  <property fmtid="{D5CDD505-2E9C-101B-9397-08002B2CF9AE}" pid="13" name="x1ye=19">
    <vt:lpwstr>JZ4p3bYX/aTiRSMv17x+0yoLH2RoE3RV4mmAbkQOfPTZv9umnYVhG7gYAd88VDFddIZ3nnEsiedAxaVbNRgKwzXXlfHWyh1SCTz56HWNm3Se0+0eRE7pzyMZ7If6eM0MGr6QJgamb8cLkFY/XKc60QIYs3tq1xWiToOwoGFShf3SS2+s2pqph9gKILdqpDN55JtVf9wJtrouUzp2WP+EIgHIduVJZLe01zKopYCekuTpzuYUA7hf8UW8j+8htPY</vt:lpwstr>
  </property>
  <property fmtid="{D5CDD505-2E9C-101B-9397-08002B2CF9AE}" pid="14" name="x1ye=2">
    <vt:lpwstr>w0D7x9zUcjYx2LO2wGeusOgR7TRyVoobHN++0KdE8Uc4SOO8jO72Rq5clnIarSMRSgIXZCQxHCEbm/Xo0i3HGLdlatWHfKhE4tgVoXkRwCAAsMrlAh+JQWXRlOCcpT++O+h45dyT19KfTPY2gXqyjOBjayZIPE1Wsh/m+/B6CC/fUzVz183779xCo+AnfBtF/yeKiM8VYBSsGF/S3l7riPUjwVy6SaeuUpO2knmLMx4+6ghnkx2eSfj5HbRqDZa</vt:lpwstr>
  </property>
  <property fmtid="{D5CDD505-2E9C-101B-9397-08002B2CF9AE}" pid="15" name="x1ye=20">
    <vt:lpwstr>eGtyVHhBHcVAGvniT9ZsDTV+x4A7HyUa4U8G39oqVcqUk2tbr0zdvGz/ajHdLIuuxW7t8S/q/A4AKvldBwuRGIycq0F0S97WO1bFSpkEz5ALUXj9uPilUUJk/sLZ6GNZ8DnEIvmNzbQRDy+0WEVB6pOL2y//j1zYi9BGqzQBBlwUeiNQzLBDsYbllooIkh9/sa6bmAq/Ym5PUmRu/V8zyNDf2foBf/lzUepy739rgT3swQbmd3FgdY1f3JjtfSX</vt:lpwstr>
  </property>
  <property fmtid="{D5CDD505-2E9C-101B-9397-08002B2CF9AE}" pid="16" name="x1ye=21">
    <vt:lpwstr>2DxjWb7WcjhCgAw4uDHMPJaIjsbHZkgpAcbpI4cW1z2OyGuudZwDPP8tMws/xZzVh2KjDXYd31DIjQuY3JX21tqqgNDtKqo6uAOxjl+2WNEbRSEaYNlj9y1U5CkwyElR1P99tCQg/W/UXzQy54L3OowNlUWtiyXPpQIKArkyPeZ/RMOYMxN5y/l4qEqtG6557YoeNlAa7LoU8zinRYxagE+WjCtc42GeVB+9R7RYg/6P/584QqvD1X40gjQ9/9I</vt:lpwstr>
  </property>
  <property fmtid="{D5CDD505-2E9C-101B-9397-08002B2CF9AE}" pid="17" name="x1ye=22">
    <vt:lpwstr>lHlXl0Ob1A4na1RgwUZMw+S6Sq6DksyxX8YohLX0nc7t8y/R5klfHnlKSl9s+K9MZjbMJF9hBrjf4ylbPLlw1CUq2mm6meVGqdws89sj6a4Amg+U+lO19Zu1jHUTGH24TAYb/dz7V9dMIFGsJ1rqEVXdSPdTNfoNXDShG+540Ra0iXK+D76V+xIdtWBdQEOTEzyLI7WzzolbTnwEDaoCtGQ0i4TAKsK1ArY0eODUuSHL6nhvv2jqgn6uth8ycVf</vt:lpwstr>
  </property>
  <property fmtid="{D5CDD505-2E9C-101B-9397-08002B2CF9AE}" pid="18" name="x1ye=23">
    <vt:lpwstr>6uLcWpEJIcN/4x5TpxZ4D2TfuQwGRE1ig5AyotE4XwQH/dije77Dydz+9TwkrxkDq+fwJgwqzFTe8EWmEH7H2iRv8vsycljDqu5fS4naMYRk0SdHHvOQ4xYG7ER5tdg6nNoqtZONT6O0q5P2Oh8AAEydiMFsVEiuQHhHhwUe65stLj92maWiOM+XnAPhiv7AawRcqpep/d8HVye5Q1//bhcoR0lI0pa8DuFQ+hAHwn9myg9egwCtPtzkPjqohMY</vt:lpwstr>
  </property>
  <property fmtid="{D5CDD505-2E9C-101B-9397-08002B2CF9AE}" pid="19" name="x1ye=24">
    <vt:lpwstr>rh2Oue4SyYu4VgdQHR1Gz6aivtlLBq+dYk10OUmg4YNBeDObMQ1OD2HMjHqLUhMfu9VGdf2IBQ0W7qRMq0g0hMCG6Fnpa6gnwyYHFZtUB16F51n8ZVp/tLlgok7RG8I/WfoDUetlqfnO9tKjen3LH8hpoDS+D//XhOpo3vC2cjIy0wweKalUDogt3ciwoRz7WoLgSGhkcvbu4m3G6KNF499fQbbUgmmyeW3TgIhIcJhZgmsxbt2QyShisNdzrWk</vt:lpwstr>
  </property>
  <property fmtid="{D5CDD505-2E9C-101B-9397-08002B2CF9AE}" pid="20" name="x1ye=25">
    <vt:lpwstr>0Gfyo5hIzgjXMcE9FMIhK2wSp+xmBuRrzn/sFb0TItCye3PmH5QGP5BRFjD3oKWMQYuieoKDeHY8G/Li2ipehqu+ymziNWHtmvlSTsMXr3oYuvS/5dub+z0tYBuGntIJsNknDaBNJUKyfAvSgqLhBrYnGBAVAexwU6I/Od/lv8I9U++xf+EzWvhTPEhIe5uF5de3i+xNp/jfngaYXcGkd4S6r+lQjo1V5AijHJoMUEYvEgUS/ExiS+Jr8fgUNi7</vt:lpwstr>
  </property>
  <property fmtid="{D5CDD505-2E9C-101B-9397-08002B2CF9AE}" pid="21" name="x1ye=26">
    <vt:lpwstr>Pa6j5wwCLWJtx02CAe+FBKPriwhkos7uOt0ojKeKBfWXgUCHPCKsrx0qrN5ZjaFQd7jCQhjzwV2Xtd72FGp9Pn+iZlzb7D6iltTbIZok3tCiGZKhbw93nRB3wbOnzYSIoZaDSCFpqGVkhvocMPon/VLVBQrw0+EF9FOO+raOM330sdQABeJyFbqGuWohlj9lNMahXKdVqGrUDmcZiZV3ueGpxINTeHV0mMKCsu2zCSwlUcWjD+3IzCu7UytUahm</vt:lpwstr>
  </property>
  <property fmtid="{D5CDD505-2E9C-101B-9397-08002B2CF9AE}" pid="22" name="x1ye=27">
    <vt:lpwstr>e3ahEk4w2YgOJXI/+LW8FdWAMpgEcSWnCRDnqxi5jV9/Vse5rrAHA9VhA6HpiRxXe4DNd+dJQtC1Nv9a4d/m1RSmO/x76E7m5mhPs+Bau+Zu9W3DO1Hs/LGjYS5m0DtlQ2DuPk+njcR2Ekzpl57S60tmLXk+BGS5dccXsaySAqoZY2lwLqrBPJXsGCK727+0Rf0Z42E0FVfP9vbsVCEPxvXX1popNkfuHtMlEmURYj9CcrzxwcM8IthEmPopuh1</vt:lpwstr>
  </property>
  <property fmtid="{D5CDD505-2E9C-101B-9397-08002B2CF9AE}" pid="23" name="x1ye=28">
    <vt:lpwstr>KjyzpKY9Df0Foof2fmlBFZRR8kWoiagJVsubx4aTsnCqpeUBaitwLZhh6f1Np9krMWwkshDNUrs3P8Kup/JvMLg88n4tK9Jmq+Kd+tc/VeMlYJpFyHpbaTv6FTeZ2bfJNR19Z8DZsKlAUPHS+gQa78wGpyjPBl6C84RmW3xnUekYM6FGcNWs+tIBELHpO2wxR6q/3nsXP1XZMKwMBtr8vNzAI8f1+IH2oo982mWdSCel+Av5OX9q+ojAIn7BH91</vt:lpwstr>
  </property>
  <property fmtid="{D5CDD505-2E9C-101B-9397-08002B2CF9AE}" pid="24" name="x1ye=29">
    <vt:lpwstr>8+u1mh+o9bzZOt8xLcjV5fhyCBkxkgxTs++lVESKWPyxgY1PGipOYXqabMAT8iVABcdhpQa+1bqXvcygHdKbhSm9PIdyG73bOKpkQ1OuyFKadl3jnDOWHTKOYlhrIc0+kLkpC1Yo8bz8nUyu5T0HboseBtpwscQXkA0lDB4XZdn6E8/w0LzZQSC+OBWDvMgU0xHhcGZeis7Tlj2aQh81RkfEcr8Nzalfpuc+kW1DKViu1OMdjTd+ncseF9IPRW2</vt:lpwstr>
  </property>
  <property fmtid="{D5CDD505-2E9C-101B-9397-08002B2CF9AE}" pid="25" name="x1ye=3">
    <vt:lpwstr>3gUZzKq1En4MCBEnyI0qGfjKxtbteXceo7HzrpH0h5w33xmWLLFLWvXNPWeQcff+4VqObwhSodgjw5OMUNVA7D01rpKPNtuX+sYsCDg36667Cm/S+BbEvTI7QdyRGCcN9YkQs6hEGGVzc/+GN/a3JV5HCWdP9+5Jms92h0sHT0UTmOtzzbH1BYpygq5nPIwEItdKl1264+en6N5l7pWL5cBIk8iD5HUjQtB2dRfW119ayfgmqKifC4Eqn0Jel8g</vt:lpwstr>
  </property>
  <property fmtid="{D5CDD505-2E9C-101B-9397-08002B2CF9AE}" pid="26" name="x1ye=30">
    <vt:lpwstr>A9lloCGypaNV/pWK39Jh0uyY1z4DlN1BpDCsUDjt/zkl1JVDfORNXCnVJCigEPMi89hg09jXr423PUZ1K33NtexbAgybK/vJCPFjPIZy3kDRYuI0TQcwE/nnLnLkbQlLKTJHhU8j1eIaEhHeYxFhscEvGTcTFhUukqDmvxSGN2rB/RYwMwrLFGG1Pa0yQ2kjeb19Xei1iAYDzeeDUrNkAXdKDfa+go1RRg7aBLz1jL1nh0Phz32Wdd9KESZP/zT</vt:lpwstr>
  </property>
  <property fmtid="{D5CDD505-2E9C-101B-9397-08002B2CF9AE}" pid="27" name="x1ye=31">
    <vt:lpwstr>NSUiNGzk0ilQI9G+z9J47G8/itqGdkFzsYjZh3cs1CLaNdvcuxsG7fc5Tz+kPUX4Aqa8Zf0XKyBgEE3WHYxRbkDU5PlPRPHMb2didPStA7oNb3cnkwGmYtaaQpxSzPX061iln1fNqfH//TnmZGtutLLsVnZJXwrAblWQCVdbVJjGe8255/SwtfJu/BvE/9e8hHVHT5G9aAacnzr8oQjqKO+2IjepscEKexT0O7h8PvJAKOXBTlSJtvsQ9li6uKZ</vt:lpwstr>
  </property>
  <property fmtid="{D5CDD505-2E9C-101B-9397-08002B2CF9AE}" pid="28" name="x1ye=32">
    <vt:lpwstr>GVxrJgsMTiVCMIzufk5YXOyDJqlwPUrnUAc3cQI0hoxmNKqkT8EywqavlP83xvy8bAtKCPiPKwaWlgjPXDUwh8jbhcRz48BcYQih+F2QWnm8+sQxM92uE+dZv/kODGlV4mhO/xVl1Z8Q/fcDyMJDCVLP8oRia/eeYQR5KHuMB9xeiLzT3rBdnOf5OxqJkzOvnx0jQ7EzSliMbi3grVLNuP4gAoj8TCM4JJ2jHuxpFIXfNK+lioWAqg1NF3ewIVV</vt:lpwstr>
  </property>
  <property fmtid="{D5CDD505-2E9C-101B-9397-08002B2CF9AE}" pid="29" name="x1ye=33">
    <vt:lpwstr>qZvDJTBWZK1m33brsDeq2GGAVssCfCJ02EqE4n/oB9VDvHTm0nD1lXsMooXTAn7vPQRXbj8gkypNbprROY6MsyS/6K2HDpOwN9WGUXAjPV6EZoiIhScvxB+9KeG6uMy3tW/55rhFWbf3HjWG+Aon1+EbKWrXl1IPnhuoQ9flkZ6BsqB/wjFnAx43eENJzGuvyTe4dqAAC/87HBpoXpJ/+qhOHfG83kAgan8QsM1GRLi9dSdQGOy517ac1IB/P74</vt:lpwstr>
  </property>
  <property fmtid="{D5CDD505-2E9C-101B-9397-08002B2CF9AE}" pid="30" name="x1ye=34">
    <vt:lpwstr>1Lm1yZfAdLwqi//oJZWrf41ItSjZBS38JymVNFTglw/T79PxRdsT911K+fGDFNhUHKoObOZKl/yTXXmMv1ZMwjEvf6x3Vte5Eg3KqlctV2LpAmrQ79HRIoo9VuK8U1KcDrssG/mX0IQf/b18VHcibtbGgSmv20GEy5YU59howYc9VnhqUad48PQ20tmNMAPfQtw584Xn9tH9zbW980QiLY+oEYEhE+sVdDzK21Q9v6GZO2DH/DxUwxqlZB1RqCD</vt:lpwstr>
  </property>
  <property fmtid="{D5CDD505-2E9C-101B-9397-08002B2CF9AE}" pid="31" name="x1ye=35">
    <vt:lpwstr>iNFifTb3pJHvitB8kuti2uuvylXEfAYfWMHRcPyBIZq6I+bOMU5IG5mILHJgZDWIIhnqo1fQSj5RF+6jiI3sVYiS04YMzLJjWYudytIKJsYlLTexdUSK+XRXgeNI/XaaIIquJ/GdnhNXv0fPdJYnEOAERJGqywd2nrdbFNpGiqJLWLaVrUsddbmCwc3mvxIinF3mIFhRN87J3maDjrwnb2C7a/lbaYs9Nnb6A8QoiVjby6ZaOeILo03SyVNyyNi</vt:lpwstr>
  </property>
  <property fmtid="{D5CDD505-2E9C-101B-9397-08002B2CF9AE}" pid="32" name="x1ye=36">
    <vt:lpwstr>/6qHvIxLTP6EG/S3gZMeu70qO9HWedL2Gp91WQO0PBlMDoMiinNAbVnCC2r/Wuzngqar+nRWF+UtkiX6Uk4cyzvfWZhZfBZPcL4B2oDFsMdM5i66AKJruo7w9t1UVXFOkvXY+tdLB4LqFTEjFMAq05tKFthXgkrWZyj3A+/knaYoVEm4CDRwxhnpNZmGTvFPo7h4R8Szv1pH7tHKNz6UB8Mv7z1wRrgOTX27tzSfJXQoEWM3ceGuZyJFRfSnisE</vt:lpwstr>
  </property>
  <property fmtid="{D5CDD505-2E9C-101B-9397-08002B2CF9AE}" pid="33" name="x1ye=37">
    <vt:lpwstr>QzYRyj6pLfX/JXx2iTZ/LMSTG3qcqy6GTB4eDsKf9PVYez3P5ZWeZ1KL//lK0dSLLvL95xRMtVvYEkPl8IDyoAsZXyNR7oCRCKYOcRlypTFn+Ajhit/WxgkbMyDbvwzTszQcbC5S0qpGVtORjDv40B3X7MWd2wNkrTWv5vFLIde44B0/x1MYVQE8IXb+Q3sPkAHciYFT6y2RY4+d5sWnexJTtRYQX/t+W10fCUzRXHe4oTwrWBlH2QyVVD2Cw0S</vt:lpwstr>
  </property>
  <property fmtid="{D5CDD505-2E9C-101B-9397-08002B2CF9AE}" pid="34" name="x1ye=38">
    <vt:lpwstr>hgrUnsdenRgbo98hBjHQU1qWgUb0FCC0ZJ+qNJOh5YNGRPednwxwziwawxpesBBZo5NLcT1vbkLfWIuAceT5idgC9CrXkNEWJbZiDes/5LeBnH4GM66W5KyaKOrVty4i84GUBgdlG/VEq38BglzsZ3RCMlIl0UawWo6XGRocs7MywBCNExvD9/euYfh2NQVuYT9/xdB75/L4i0i4i35uj5tG/HzwR1oCtd6OwBUsvBgHBzv22E+m0LXVV5qKcoB</vt:lpwstr>
  </property>
  <property fmtid="{D5CDD505-2E9C-101B-9397-08002B2CF9AE}" pid="35" name="x1ye=39">
    <vt:lpwstr>X/6HP0IAtJnAdD4V2+NNSVBtUCBd79ysjkUdub4SIaXrjXAnsmsj/yzOtF8cvaP4QD5tBpsM9W/BRAT18BrTEpSXMHI81e+suEfgCpZ3o8EJef6uKPxILa0LY8jgtOsU3nBHTSaxJZhO5Q7w3JeK5TjlQyIPgYV6r/Eec45cLgPTwryJUiyrZZnmRUrwta7edH6a5krSxVAextGRbl3FWtvTXJc+GvQPsfbpHYkW3du/1PtlcPhCgJJGY4jmiEs</vt:lpwstr>
  </property>
  <property fmtid="{D5CDD505-2E9C-101B-9397-08002B2CF9AE}" pid="36" name="x1ye=4">
    <vt:lpwstr>Npskv6xOWC+UpSIxOffMAhxvIjoGzb19gV76SZuM6jCWzEr+fD/6Q+KenKYwxjIMlRzTcTr9gNmG3i/sCvoMWEtT/7ygQ5jKQ/nm+H0LYb0o6k5iBRx586Zn181E3gKlKGdeB+nzwhGt9nHN6Hck3pFnAEn3eIUMgU+CPg9FRivaDxr97zb7rhB5HUvQJ0QYn1Qd7SzFBIkvk0PqgFKw7YDh5vOndtqcgYu88HGRwC81oR89AboYaRphwzUc5QH</vt:lpwstr>
  </property>
  <property fmtid="{D5CDD505-2E9C-101B-9397-08002B2CF9AE}" pid="37" name="x1ye=40">
    <vt:lpwstr>9M46pIsdncxQnKV/t7KlOReulcPvHYZUWieZ4QwXe08jqdA/f5aTFCXpcWiYSKBIO2g4IBNRc9Mb2dtGOE7JNrLtU+ByZFb7BKtRZpEMpV4xEbSkLunzGZnA91pLf+t2/q0PHEElIktdEYDHLQqLfHAwSQJJRuQId8SKbuyn/LcYug39dZg2PeSBUIjNzZ8TeRTK69nRKv671T+fwWe+dzlH8LcCZES4OoJKcORQKe7Uv+OyDB3JGV0+X1BOwO6</vt:lpwstr>
  </property>
  <property fmtid="{D5CDD505-2E9C-101B-9397-08002B2CF9AE}" pid="38" name="x1ye=41">
    <vt:lpwstr>mMlaKTuoZl0j3aoLGZ0i76as2ls74D9oJxL2mP2v4ON7OZs9P4Z1mJtgCdou2/jBZpOEvMg3lzGtHBXye3ewSSjQkL7O/s/f7KIgk2VFjZDwRWCnnbBI1LbXPzpbbSZR/jb9ayuImq53cABa+SZ1VF9Q3mNuPG0iVU/4CFi8a7s4pRjIbdFEkGU/TE1GlKGc6WwgNB0oCeSlWt6Muwwhdfb/HHUsOUehEPnFOZAb+vKCzpZp8eT/vSljMScseFE</vt:lpwstr>
  </property>
  <property fmtid="{D5CDD505-2E9C-101B-9397-08002B2CF9AE}" pid="39" name="x1ye=42">
    <vt:lpwstr>F2UasETN9N/pz8tkxSCk9QYvQZPXVGcL+IXEV139ZDEZbb6q2ktneJnJ2G4KGob53MuJygJFrptiEmui0cDqvVI6ND4QHEiT1k8RgN9dDDN82Dvv4sdO9PPdAtgixFq0lNT3GtZsttCmvEML3vH8QdKO6de4l+NjMHP0DtqugRHMz5IyjQTy7BDiZBymBJQ1aX6pQk+bsph+5e/UvYq9vw9j1XkWsUdF+lAk10QIe0iY5mZoOM3tg1hTPgfKnX1</vt:lpwstr>
  </property>
  <property fmtid="{D5CDD505-2E9C-101B-9397-08002B2CF9AE}" pid="40" name="x1ye=43">
    <vt:lpwstr>M7VRz3bGlJPzpChB2TLlrwTzrm5bK5QUk0KrScBcs1F4PVn2NQXUuQlryYN0awAlBEfvwRy565cIE/78/TkVGB7Zlc2IxFq7LJn04GVsiStIZYzVzNEYASBeCNbcyu9ptsJUuF3/+heKcLMbScI+eFpIVvT76eyQ8XwS3mgX5VKFr2P5pQI98bmG8peE68CN6Tkp0N7GxZD6dwVsTFuFgEwHUS4QrzvbzBif4cfcCql77PRvgxiSX//0MbwI1lm</vt:lpwstr>
  </property>
  <property fmtid="{D5CDD505-2E9C-101B-9397-08002B2CF9AE}" pid="41" name="x1ye=44">
    <vt:lpwstr>RD30CCTd1XERwO22q29jJdMmnSblo/h8yPjiSDcnby+xjODd35Bh1IWH8U4pgITt9dAi9vFqMW2C3wXiTfCP33ywNPr1XRJi7jIj5cDooHPwUe5Iig598/FkGnz/yWV71ncOhZpHbIQJy7NEWouYHrlPayVIFL9O06vQfAUa8t236YcB+ttBhrrpSjKHqogP3PDU6Pb6Mze3bHo+C5IpdUhhoOXeIBfuqOUhQPD0qVoLqgC+GOjcUpYMLamGndQ</vt:lpwstr>
  </property>
  <property fmtid="{D5CDD505-2E9C-101B-9397-08002B2CF9AE}" pid="42" name="x1ye=45">
    <vt:lpwstr>1S8MohfnzqVvRQZiGWeHfn6CSxnoxEKeEaj5Bo0DbDL3C7hYr5qi7z9vc2YUNTmSN7/c08YFE0jPKy58twH81ftI3WZf8kDpl2AVsLNQurxCHxx5GqGOSSA5eeJog9mCzdoe1awEMjZRYV/s6hcbDnZq1RYW9MMWP0cpLKyfsaYoGc5IcuWs6wlfo8h2iJVFBOnojTrflbCFZCD8g/St0IBLGgy0lWNVu9jmPlFcxTNc/KVbikyGj1fkLB7o6zC</vt:lpwstr>
  </property>
  <property fmtid="{D5CDD505-2E9C-101B-9397-08002B2CF9AE}" pid="43" name="x1ye=46">
    <vt:lpwstr>KGcIMtHUrxHV3N94WmgBtRpqxu9eT4snRzy21UWln1HgdMyN+lrC+IIk9YSXW5ql/Mm/6biKV3itrM4oLD3evotMYmZ8A4LL+wiyiTJ0dL84Y/oLHhzLqsOEO8aKcRg/pL0kQeoxXgJ0ic7q8HEfn9e8gTRUD/0FQSc58hje1RfsamxtDxITKoexk1YwphUmuPH62jz43UJ+0G35rKHh/kWFr1d1y5Ddm0R2iGFswEsPVfQQ++TLL9LeYJwo4GO</vt:lpwstr>
  </property>
  <property fmtid="{D5CDD505-2E9C-101B-9397-08002B2CF9AE}" pid="44" name="x1ye=47">
    <vt:lpwstr>3P7u3ZpAFipMq3AEsUVFlQADJAfwIjiZAIX71nePGKT9nShCB53ImpBILXyI//bmoJXpeyCR2M3XoJlq02Lq0KHAvDvgJKOUVOFkPC3JEMZyrayT2BR1xVS486tWATKFRm/FesX+lE+kSsJFTcSVK7jUW4OPg83TLWK+9kAuvrjVOQRQ/7wqkYdua3uFKk4Nf/syGqshZ3mAwXrgPlJogS8+l1qDvJtLNJPgWv6ft+xG2U8zClfN3WKkkPJnFza</vt:lpwstr>
  </property>
  <property fmtid="{D5CDD505-2E9C-101B-9397-08002B2CF9AE}" pid="45" name="x1ye=48">
    <vt:lpwstr>rZ0k2duKuc0J/ESO3sm9rx7gbS5T0csmsAeumC+mOd6Q5mnuaeGgL2Qj7iDOAPAnzVKxzyj5mGhPXEC+J/j6b8D7yMbPCLMlrpwVuYDORoGlKnZsm8r7+ANIP0OfnnGNYBw+ufy71jeZmUI1/i84yYDMZmKwNm+z5/Av1d9Y9n74tloBVZaalG30ir2N17OH40Tr1M6iCmTnyX6o/xBveWQKZWHuN1qTBIUIiBSENI1GK/IrfyaRqv6N9NrAGfj</vt:lpwstr>
  </property>
  <property fmtid="{D5CDD505-2E9C-101B-9397-08002B2CF9AE}" pid="46" name="x1ye=49">
    <vt:lpwstr>8HbHDyS/cS/csru8a/Ga84IwSaB5AbEz3md8IBJiGqQJ7QugGymVCFu4+K0ThEe4bLHe/GW0D1vOZwySgFU/ypPuHQD7QQdOPjBQ53cdhYpkPrZOaHMUdeBhYdvn+j/1dV8szz0HMvr/AnHgunXgkw0iBbr1xMJ7V7VKtKg48IG0nXLZH8+1DHTDwr/AwBexqz6BA7f7bD6ho9UHLVsSBNHuFpDoZwXhTGVxUp9kJi+3S35HueZmqd1Ssh6GI/3</vt:lpwstr>
  </property>
  <property fmtid="{D5CDD505-2E9C-101B-9397-08002B2CF9AE}" pid="47" name="x1ye=5">
    <vt:lpwstr>Vwg4TGX4ciDiiIaOzKhYZNJ0UmXB74nnBHCk3dbDIaf5R0mclSXwqx+IpR2JqYX74xuyAsQYwUMe9LdIR36OF7s3qsgZP38xg7yYbv4iNEiaokON8xiNA5nyXaMVJ6criXdXPk1T34rSZ8IF5pmZ6VgR5+IyxwHskIe60L5AN+Ro3wx+sS1Bwxph4tJAuOGAvBamTTIuzZ0TEFuPg/EghgOcmkNs32tR1vBOVXOgNIqm/zWwzFsBcmVIZ1Csz4w</vt:lpwstr>
  </property>
  <property fmtid="{D5CDD505-2E9C-101B-9397-08002B2CF9AE}" pid="48" name="x1ye=50">
    <vt:lpwstr>rJIhV9ZvMzBTzFzs5mPg/OXCxMokbUp3oUkhbXdLwRY9oPXS3oeg8lcRryHMwBNNG6nbzG2GXRCgSPmJKnIMIf+ilahtv4G4v5516uUKyL94vB0kMwlwXeJMQjfgI1wQBdmY2Eo6XRC+WiHzWwk6yi07drd4TDf6bVskIjroFR2qCxuwOvHmyoF20vRuF1rz3D8LtDJRZsPe8yb+i/fx6k9mFftzhaI6sTv+9B+DYnu1uB+AdEWhd5tAZpK2RC2</vt:lpwstr>
  </property>
  <property fmtid="{D5CDD505-2E9C-101B-9397-08002B2CF9AE}" pid="49" name="x1ye=51">
    <vt:lpwstr>Cr0yvlPwze6mOsnYkHQsIGKxhpP7ohE7GJhz2e6DKRqtkC2Q2jqr8woqblGF8i+bSW4h/zjAEw0l8UsdnSjZZ9PrzYgdBSqap6OXBJuonEfLQQaQj8O/FifKUXWDtEXVAKOcoerL6MJmJBF8QTg4Bco9hc4/ft0mgwJweIPo7c8r2Lkbk7B/8TUXXqyt5yYs25+M+zByuZ3boXm0/7GwaQP5kcy2ssF/Zt9yJaPGmTiqO7vgMsZfLDkZmh26e/l</vt:lpwstr>
  </property>
  <property fmtid="{D5CDD505-2E9C-101B-9397-08002B2CF9AE}" pid="50" name="x1ye=52">
    <vt:lpwstr>Co15sOkq2va5NCjE/DRzv7+QiHoKK92t3yJJiIrZVA6/aWLTAeE8PHTnWNAA2U7DW9GZUP/cgqpf+cMZs2mRPxYus8qVetE6UsQQxVDGV9Le+gYx0T/31k9rootht0DNjyeDsjsnUsjz+GTX4CDTrH3S4DauicIYoJLgA2DLW7NPp8zoEzX3N9YI+8SjDlSqBl1BDNb95ygtzhLDkmDze6lZJbWSJJG4M0aB8HpKE443rjToRihWHsi/sbI3LPv</vt:lpwstr>
  </property>
  <property fmtid="{D5CDD505-2E9C-101B-9397-08002B2CF9AE}" pid="51" name="x1ye=53">
    <vt:lpwstr>zHKeD/eTnoWI2m7jiQLxjFeLFjHwX4jT04x84Us5910C+Lg8J8IXSRoDdAcyF/oEfaepeKXewfujnHYle6v2kpNwP7hkWqP89Ywas8cdOxXkYjgGAJYG6TRyCVxNe4iV9v2SfJN3PYKdzhEj75EnNnlDYwLB3bc83jp9bGt89l+ufzIAy+OT19wfV7cJkSwzepf4dsBzh0ACwLKsJ59DuUX/cLTyFGdFMeoZwL6BcdDdqOLX+ceRfKjDsCKKqNH</vt:lpwstr>
  </property>
  <property fmtid="{D5CDD505-2E9C-101B-9397-08002B2CF9AE}" pid="52" name="x1ye=54">
    <vt:lpwstr>6zuCpIX7A3I94aopFe81NHCW98QquWOnsaoIl0AeGmonB5PbWXM/kimr72pTLHaS7hR2tZe01hzED5cSXbBPvvf9QUbR6MNQAA</vt:lpwstr>
  </property>
  <property fmtid="{D5CDD505-2E9C-101B-9397-08002B2CF9AE}" pid="53" name="x1ye=6">
    <vt:lpwstr>cnr3eBYV/0P3yIJqF7EKEz/u6cF8ml+eOsNLy0fcfrscaBZr8wE5dnSjE/Y8FdSf6359Iy6PggY87l2MU8oqb6JiKcrBkPhcAwg1jHeHmWm1HvqeNXUwI/0DTH/XpwPMmF6Cb3TCPGRLGCDXJB8mVyV9+/J8ZkLyzBaB6bgpLdqvv1wHVMNupFagKvR3fBpHxKh65mfWsTwgHXfb6TDazsL2zB7/UszAIzBTNTW1GrZEjH6i94rxQuhD3RdoqZ5</vt:lpwstr>
  </property>
  <property fmtid="{D5CDD505-2E9C-101B-9397-08002B2CF9AE}" pid="54" name="x1ye=7">
    <vt:lpwstr>Hx0/XOsJnrKEhDVP3AEN7kFy4eg412hfmlxQ24ZPeAv4Vl7g0/BNjBoOC8WSep3+pEfkgqEoohwiDK4mooaCxqBi7RuqAlLxSY8wvJJgSp6Fr9QgWolo5oRJQ8F0QJD4xSmyaVL1UCMtVTL/QRAG/P1ty3HdlpfG+s1vZ+sOb0/vmhZ5vDuWvEcr93f17wGI7vgoQrbKV4cBmofyDV/f1PxmXDo54TOlgQPSvek/ODzjnEnkJ9grlW8hoh0DoCi</vt:lpwstr>
  </property>
  <property fmtid="{D5CDD505-2E9C-101B-9397-08002B2CF9AE}" pid="55" name="x1ye=8">
    <vt:lpwstr>zcczDlgaZyGxc5ChObVO793zhQimjRV0VnFifuBwb02xRcrhYi4YVNKpbwyuXEo2m2U+915VJvPHQUvpGkNn0cDu5vhZE/5iLoUrvb5+rmRTNVyIs6gOrl1sBltqSyXc/K8UrgDdz76VfFI0YTU32UYc4JQdAP2rcFzOsU/wMvfZC9tH3UeEXPcMwugE644t2cNprtJVAXOPr9Thi0oCiX5g5DA1kdWwbPzv+wmJwKiuXDte/iYbNQdne3dcHPr</vt:lpwstr>
  </property>
  <property fmtid="{D5CDD505-2E9C-101B-9397-08002B2CF9AE}" pid="56" name="x1ye=9">
    <vt:lpwstr>IvHVcyPBztK1CCTMptOYPapbgt8PeRTmXXWvmVaO7nr0OMmnyX2XQSQ461thn3L6JCQDsT4itQ+xvdfPd7BC6Jz2g1QpR8oEosiOrVv2mqD3XF9YDYcDHCvcSB/17NLKtB9Devo+Wwak5y4NqY80VEb3UsVV6zA8JnWAUguPsAprfl9geRnLE65rXfTdewGjNXImRVJ72p7Ga9+yRtCpG3rCNfRVzkU7LVgAFExU0Xffm1ldlT96772jwVTKDLj</vt:lpwstr>
  </property>
</Properties>
</file>