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1E31" w:rsidRDefault="00D00EC6">
      <w:pPr>
        <w:pStyle w:val="divdocumentdivname"/>
        <w:pBdr>
          <w:bottom w:val="single" w:sz="8" w:space="10" w:color="576D7B"/>
        </w:pBdr>
        <w:spacing w:line="660" w:lineRule="atLeast"/>
        <w:jc w:val="center"/>
        <w:rPr>
          <w:rFonts w:ascii="Arial" w:eastAsia="Arial" w:hAnsi="Arial" w:cs="Arial"/>
          <w:b/>
          <w:bCs/>
          <w:smallCaps/>
          <w:sz w:val="46"/>
          <w:szCs w:val="46"/>
        </w:rPr>
      </w:pPr>
      <w:r>
        <w:rPr>
          <w:rStyle w:val="span"/>
          <w:rFonts w:ascii="Arial" w:eastAsia="Arial" w:hAnsi="Arial" w:cs="Arial"/>
          <w:b/>
          <w:bCs/>
          <w:smallCaps/>
          <w:sz w:val="46"/>
          <w:szCs w:val="46"/>
        </w:rPr>
        <w:t>Ty</w:t>
      </w:r>
      <w:r>
        <w:rPr>
          <w:rFonts w:ascii="Arial" w:eastAsia="Arial" w:hAnsi="Arial" w:cs="Arial"/>
          <w:b/>
          <w:bCs/>
          <w:smallCaps/>
          <w:sz w:val="46"/>
          <w:szCs w:val="46"/>
        </w:rPr>
        <w:t xml:space="preserve"> </w:t>
      </w:r>
      <w:r>
        <w:rPr>
          <w:rStyle w:val="span"/>
          <w:rFonts w:ascii="Arial" w:eastAsia="Arial" w:hAnsi="Arial" w:cs="Arial"/>
          <w:b/>
          <w:bCs/>
          <w:smallCaps/>
          <w:sz w:val="46"/>
          <w:szCs w:val="46"/>
        </w:rPr>
        <w:t>Jenkins</w:t>
      </w:r>
    </w:p>
    <w:p w:rsidR="00E11E31" w:rsidRDefault="00D00EC6">
      <w:pPr>
        <w:pStyle w:val="divdocumentdivlowerborder"/>
        <w:spacing w:before="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 </w:t>
      </w:r>
    </w:p>
    <w:p w:rsidR="00E11E31" w:rsidRDefault="00D00EC6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:rsidR="00E11E31" w:rsidRDefault="00D00EC6">
      <w:pPr>
        <w:pStyle w:val="divaddress"/>
        <w:pBdr>
          <w:bottom w:val="none" w:sz="0" w:space="6" w:color="auto"/>
        </w:pBdr>
        <w:spacing w:before="14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20"/>
          <w:szCs w:val="20"/>
        </w:rPr>
        <w:t>Philadelphia, PA</w:t>
      </w:r>
      <w:r>
        <w:rPr>
          <w:rStyle w:val="divaddressli"/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19144 </w:t>
      </w:r>
      <w:r>
        <w:rPr>
          <w:rStyle w:val="divaddressli"/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(267) 880-8942 </w:t>
      </w:r>
      <w:r>
        <w:rPr>
          <w:rStyle w:val="divaddressli"/>
          <w:rFonts w:ascii="Arial" w:eastAsia="Arial" w:hAnsi="Arial" w:cs="Aria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yujirojenkins@gmail.com</w:t>
      </w:r>
      <w:r>
        <w:rPr>
          <w:rFonts w:ascii="Arial" w:eastAsia="Arial" w:hAnsi="Arial" w:cs="Arial"/>
        </w:rPr>
        <w:t xml:space="preserve"> </w:t>
      </w:r>
    </w:p>
    <w:p w:rsidR="00E11E31" w:rsidRDefault="00D00EC6">
      <w:pPr>
        <w:pStyle w:val="divdocumentsinglecolumn"/>
        <w:pBdr>
          <w:bottom w:val="none" w:sz="0" w:space="6" w:color="auto"/>
        </w:pBdr>
        <w:spacing w:line="3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www.ty-jenkins.com </w:t>
      </w:r>
      <w:r>
        <w:rPr>
          <w:rStyle w:val="divadnlLnksli"/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github.com/Yujiman85 </w:t>
      </w:r>
      <w:r>
        <w:rPr>
          <w:rStyle w:val="divadnlLnksli"/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www.linkedin.com/in/ty-jenkins/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E11E31" w:rsidRDefault="00D00EC6">
      <w:pPr>
        <w:pStyle w:val="divdocumentdivsectiontitle"/>
        <w:spacing w:before="180" w:after="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Work History</w:t>
      </w:r>
    </w:p>
    <w:p w:rsidR="00E11E31" w:rsidRDefault="00D00EC6">
      <w:pPr>
        <w:pStyle w:val="divdocumentsinglecolumn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Childcare/Mental Health Worker</w:t>
      </w:r>
      <w:r>
        <w:rPr>
          <w:rStyle w:val="span"/>
          <w:rFonts w:ascii="Arial" w:eastAsia="Arial" w:hAnsi="Arial" w:cs="Arial"/>
          <w:sz w:val="22"/>
          <w:szCs w:val="22"/>
        </w:rPr>
        <w:t>, 10/2011 to Current</w:t>
      </w:r>
      <w:r>
        <w:rPr>
          <w:rStyle w:val="spanpaddedline"/>
          <w:rFonts w:ascii="Arial" w:eastAsia="Arial" w:hAnsi="Arial" w:cs="Arial"/>
          <w:sz w:val="22"/>
          <w:szCs w:val="22"/>
        </w:rPr>
        <w:t xml:space="preserve"> </w:t>
      </w:r>
    </w:p>
    <w:p w:rsidR="00E11E31" w:rsidRDefault="00D00EC6">
      <w:pPr>
        <w:pStyle w:val="spanpaddedlineParagraph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 xml:space="preserve">Silver Springs/Martin Luther </w:t>
      </w:r>
      <w:r>
        <w:rPr>
          <w:rStyle w:val="spancompanyname"/>
          <w:rFonts w:ascii="Arial" w:eastAsia="Arial" w:hAnsi="Arial" w:cs="Arial"/>
          <w:sz w:val="22"/>
          <w:szCs w:val="22"/>
        </w:rPr>
        <w:t>School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Plymouth Meeting, PA</w:t>
      </w:r>
    </w:p>
    <w:p w:rsidR="00E11E31" w:rsidRDefault="00D00EC6">
      <w:pPr>
        <w:pStyle w:val="ulli"/>
        <w:numPr>
          <w:ilvl w:val="0"/>
          <w:numId w:val="1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Documented 15- 18 clients' progress in confidential files</w:t>
      </w:r>
    </w:p>
    <w:p w:rsidR="00E11E31" w:rsidRDefault="00D00EC6">
      <w:pPr>
        <w:pStyle w:val="ulli"/>
        <w:numPr>
          <w:ilvl w:val="0"/>
          <w:numId w:val="1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Performed client assessments and developed treatment plans</w:t>
      </w:r>
    </w:p>
    <w:p w:rsidR="00E11E31" w:rsidRDefault="00D00EC6">
      <w:pPr>
        <w:pStyle w:val="ulli"/>
        <w:numPr>
          <w:ilvl w:val="0"/>
          <w:numId w:val="1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Utilized techniques to support clients in meeting therapeutic goals</w:t>
      </w:r>
    </w:p>
    <w:p w:rsidR="00E11E31" w:rsidRDefault="00D00EC6">
      <w:pPr>
        <w:pStyle w:val="ulli"/>
        <w:numPr>
          <w:ilvl w:val="0"/>
          <w:numId w:val="1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Devised and enhanced treatment strategies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to promote continued progress</w:t>
      </w:r>
    </w:p>
    <w:p w:rsidR="00E11E31" w:rsidRDefault="00D00EC6">
      <w:pPr>
        <w:pStyle w:val="ulli"/>
        <w:numPr>
          <w:ilvl w:val="0"/>
          <w:numId w:val="1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Developed innovative programs and activities based on analysis of clients</w:t>
      </w:r>
    </w:p>
    <w:p w:rsidR="00E11E31" w:rsidRDefault="00D00EC6">
      <w:pPr>
        <w:pStyle w:val="divdocumentsinglecolumn"/>
        <w:spacing w:before="180" w:line="32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Field Technician</w:t>
      </w:r>
      <w:r>
        <w:rPr>
          <w:rStyle w:val="span"/>
          <w:rFonts w:ascii="Arial" w:eastAsia="Arial" w:hAnsi="Arial" w:cs="Arial"/>
          <w:sz w:val="22"/>
          <w:szCs w:val="22"/>
        </w:rPr>
        <w:t>, 06/2007 to 06/2010</w:t>
      </w:r>
      <w:r>
        <w:rPr>
          <w:rStyle w:val="spanpaddedline"/>
          <w:rFonts w:ascii="Arial" w:eastAsia="Arial" w:hAnsi="Arial" w:cs="Arial"/>
          <w:sz w:val="22"/>
          <w:szCs w:val="22"/>
        </w:rPr>
        <w:t xml:space="preserve"> </w:t>
      </w:r>
    </w:p>
    <w:p w:rsidR="00E11E31" w:rsidRDefault="00D00EC6">
      <w:pPr>
        <w:pStyle w:val="spanpaddedlineParagraph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Comcast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Philadelphia, PA</w:t>
      </w:r>
    </w:p>
    <w:p w:rsidR="00E11E31" w:rsidRDefault="00D00EC6">
      <w:pPr>
        <w:pStyle w:val="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Provided tech support for all equipment installed at customers' residences</w:t>
      </w:r>
    </w:p>
    <w:p w:rsidR="00E11E31" w:rsidRDefault="00D00EC6">
      <w:pPr>
        <w:pStyle w:val="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Performed </w:t>
      </w:r>
      <w:r>
        <w:rPr>
          <w:rStyle w:val="span"/>
          <w:rFonts w:ascii="Arial" w:eastAsia="Arial" w:hAnsi="Arial" w:cs="Arial"/>
          <w:sz w:val="22"/>
          <w:szCs w:val="22"/>
        </w:rPr>
        <w:t>custom installation work including wall fishing, post wiring, etc</w:t>
      </w:r>
    </w:p>
    <w:p w:rsidR="00E11E31" w:rsidRDefault="00D00EC6">
      <w:pPr>
        <w:pStyle w:val="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Ensured all jobs are completed as instructed by customers' demands</w:t>
      </w:r>
    </w:p>
    <w:p w:rsidR="00E11E31" w:rsidRDefault="00D00EC6">
      <w:pPr>
        <w:pStyle w:val="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Managed all issues and resolutions within 3-4 days</w:t>
      </w:r>
    </w:p>
    <w:p w:rsidR="00E11E31" w:rsidRDefault="00D00EC6">
      <w:pPr>
        <w:pStyle w:val="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Enacted successful repairs by applying technical skills and operations </w:t>
      </w:r>
      <w:r>
        <w:rPr>
          <w:rStyle w:val="span"/>
          <w:rFonts w:ascii="Arial" w:eastAsia="Arial" w:hAnsi="Arial" w:cs="Arial"/>
          <w:sz w:val="22"/>
          <w:szCs w:val="22"/>
        </w:rPr>
        <w:t>knowledge</w:t>
      </w:r>
    </w:p>
    <w:p w:rsidR="00E11E31" w:rsidRDefault="00D00EC6">
      <w:pPr>
        <w:pStyle w:val="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Performed troubleshooting and diagnostics of malfunctioning equipment, machinery, tools and components</w:t>
      </w:r>
    </w:p>
    <w:p w:rsidR="00E11E31" w:rsidRDefault="00D00EC6">
      <w:pPr>
        <w:pStyle w:val="divdocumentdivsectiontitle"/>
        <w:spacing w:before="180" w:after="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Projects</w:t>
      </w:r>
    </w:p>
    <w:p w:rsidR="00DA69C6" w:rsidRPr="00DA69C6" w:rsidRDefault="00D00EC6">
      <w:pPr>
        <w:pStyle w:val="p"/>
        <w:spacing w:line="3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Face Image Recognition Web App (May 2018 -- May 2019) </w:t>
      </w:r>
      <w:r w:rsidR="00DA69C6" w:rsidRPr="00DA69C6">
        <w:rPr>
          <w:rFonts w:ascii="Arial" w:eastAsia="Arial" w:hAnsi="Arial" w:cs="Arial"/>
          <w:sz w:val="20"/>
          <w:szCs w:val="20"/>
        </w:rPr>
        <w:t>https://ty-smart-brain.herokuapp.com/</w:t>
      </w:r>
    </w:p>
    <w:p w:rsidR="00E11E31" w:rsidRDefault="00D00EC6">
      <w:pPr>
        <w:pStyle w:val="p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Created using React. It takes an image uploaded by the user and detect whether </w:t>
      </w:r>
      <w:r>
        <w:rPr>
          <w:rFonts w:ascii="Arial" w:eastAsia="Arial" w:hAnsi="Arial" w:cs="Arial"/>
          <w:sz w:val="22"/>
          <w:szCs w:val="22"/>
        </w:rPr>
        <w:t xml:space="preserve">there is a face present. If so, the app will put a bounding box around the face. The app can also detect multiple faces and will display the appropriate amount of bounding boxes. </w:t>
      </w:r>
    </w:p>
    <w:p w:rsidR="00E11E31" w:rsidRDefault="00D00EC6">
      <w:pPr>
        <w:pStyle w:val="ulli"/>
        <w:numPr>
          <w:ilvl w:val="0"/>
          <w:numId w:val="3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Back-end uses Node, Express, and other Middleware (i.e cors, knex, bcrypt)</w:t>
      </w:r>
    </w:p>
    <w:p w:rsidR="00E11E31" w:rsidRDefault="00D00EC6">
      <w:pPr>
        <w:pStyle w:val="ulli"/>
        <w:numPr>
          <w:ilvl w:val="0"/>
          <w:numId w:val="3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Functionality written in Javascript</w:t>
      </w:r>
    </w:p>
    <w:p w:rsidR="00E11E31" w:rsidRDefault="00D00EC6">
      <w:pPr>
        <w:pStyle w:val="ulli"/>
        <w:numPr>
          <w:ilvl w:val="0"/>
          <w:numId w:val="3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User profiles store information in a Postgres database</w:t>
      </w:r>
      <w:r w:rsidR="00585E03">
        <w:rPr>
          <w:rFonts w:ascii="Arial" w:eastAsia="Arial" w:hAnsi="Arial" w:cs="Arial"/>
          <w:sz w:val="22"/>
          <w:szCs w:val="22"/>
        </w:rPr>
        <w:br/>
      </w:r>
    </w:p>
    <w:p w:rsidR="00E11E31" w:rsidRDefault="00D00EC6">
      <w:pPr>
        <w:pStyle w:val="p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Wedding RSVP Form (June 2019 -- August 2019) </w:t>
      </w:r>
      <w:r w:rsidR="00585E03" w:rsidRPr="00585E03">
        <w:rPr>
          <w:rStyle w:val="Strong1"/>
          <w:rFonts w:ascii="Arial" w:eastAsia="Arial" w:hAnsi="Arial" w:cs="Arial"/>
          <w:bCs/>
          <w:sz w:val="20"/>
          <w:szCs w:val="20"/>
        </w:rPr>
        <w:t>https://weddingrsvpdemo.herokuapp.com/</w:t>
      </w:r>
      <w:r>
        <w:rPr>
          <w:rStyle w:val="Strong1"/>
          <w:rFonts w:ascii="Arial" w:eastAsia="Arial" w:hAnsi="Arial" w:cs="Arial"/>
          <w:b/>
          <w:bCs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 xml:space="preserve">Allows guests to submit their information through a form which is then confirmed and stored in a database. An email is </w:t>
      </w:r>
      <w:r>
        <w:rPr>
          <w:rFonts w:ascii="Arial" w:eastAsia="Arial" w:hAnsi="Arial" w:cs="Arial"/>
          <w:sz w:val="22"/>
          <w:szCs w:val="22"/>
        </w:rPr>
        <w:t xml:space="preserve">automatically sent to each person to confirm RSVP. </w:t>
      </w:r>
    </w:p>
    <w:p w:rsidR="00E11E31" w:rsidRDefault="00D00EC6">
      <w:pPr>
        <w:pStyle w:val="ulli"/>
        <w:numPr>
          <w:ilvl w:val="0"/>
          <w:numId w:val="4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Built from the ground up using Javascript, HTML, and CSS</w:t>
      </w:r>
    </w:p>
    <w:p w:rsidR="00E11E31" w:rsidRDefault="00D00EC6">
      <w:pPr>
        <w:pStyle w:val="ulli"/>
        <w:numPr>
          <w:ilvl w:val="0"/>
          <w:numId w:val="4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Uses Node, Express, and Redis for back-end and front-end communication</w:t>
      </w:r>
      <w:r w:rsidR="00062FDA">
        <w:rPr>
          <w:rFonts w:ascii="Arial" w:eastAsia="Arial" w:hAnsi="Arial" w:cs="Arial"/>
          <w:sz w:val="22"/>
          <w:szCs w:val="22"/>
        </w:rPr>
        <w:br/>
      </w:r>
    </w:p>
    <w:p w:rsidR="00E11E31" w:rsidRDefault="00D00EC6">
      <w:pPr>
        <w:pStyle w:val="p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To-Do List Web App (May 2019) </w:t>
      </w:r>
      <w:r w:rsidR="00062FDA" w:rsidRPr="00062FDA">
        <w:rPr>
          <w:rStyle w:val="Strong1"/>
          <w:rFonts w:ascii="Arial" w:eastAsia="Arial" w:hAnsi="Arial" w:cs="Arial"/>
          <w:bCs/>
          <w:sz w:val="20"/>
          <w:szCs w:val="20"/>
        </w:rPr>
        <w:t>https://yujiman85.github.io/todolist/</w:t>
      </w:r>
    </w:p>
    <w:p w:rsidR="00E11E31" w:rsidRDefault="00D00EC6">
      <w:pPr>
        <w:pStyle w:val="p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to-do list web app. Allows the user to add </w:t>
      </w:r>
      <w:r>
        <w:rPr>
          <w:rFonts w:ascii="Arial" w:eastAsia="Arial" w:hAnsi="Arial" w:cs="Arial"/>
          <w:sz w:val="22"/>
          <w:szCs w:val="22"/>
        </w:rPr>
        <w:t xml:space="preserve">and remove tasks , the tasks are separated by whether they are completed or not. </w:t>
      </w:r>
    </w:p>
    <w:p w:rsidR="00E11E31" w:rsidRDefault="00D00EC6">
      <w:pPr>
        <w:pStyle w:val="ulli"/>
        <w:numPr>
          <w:ilvl w:val="0"/>
          <w:numId w:val="5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Coded using Javascript, HTML, and CSS</w:t>
      </w:r>
    </w:p>
    <w:p w:rsidR="00E11E31" w:rsidRDefault="00D00EC6">
      <w:pPr>
        <w:pStyle w:val="ulli"/>
        <w:numPr>
          <w:ilvl w:val="0"/>
          <w:numId w:val="5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Manipulates the DOM using functions</w:t>
      </w:r>
    </w:p>
    <w:p w:rsidR="00E11E31" w:rsidRDefault="00D00EC6">
      <w:pPr>
        <w:pStyle w:val="ulli"/>
        <w:numPr>
          <w:ilvl w:val="0"/>
          <w:numId w:val="5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Stores tasks in local storage so data is not lost when the window is closed</w:t>
      </w:r>
      <w:r w:rsidR="00741745">
        <w:rPr>
          <w:rFonts w:ascii="Arial" w:eastAsia="Arial" w:hAnsi="Arial" w:cs="Arial"/>
          <w:sz w:val="22"/>
          <w:szCs w:val="22"/>
        </w:rPr>
        <w:br/>
      </w:r>
    </w:p>
    <w:p w:rsidR="00E11E31" w:rsidRDefault="00741745">
      <w:pPr>
        <w:pStyle w:val="p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Style w:val="Strong1"/>
          <w:rFonts w:ascii="Arial" w:eastAsia="Arial" w:hAnsi="Arial" w:cs="Arial"/>
          <w:b/>
          <w:bCs/>
          <w:sz w:val="22"/>
          <w:szCs w:val="22"/>
        </w:rPr>
        <w:lastRenderedPageBreak/>
        <w:br/>
      </w:r>
      <w:r w:rsidR="00D00EC6">
        <w:rPr>
          <w:rStyle w:val="Strong1"/>
          <w:rFonts w:ascii="Arial" w:eastAsia="Arial" w:hAnsi="Arial" w:cs="Arial"/>
          <w:b/>
          <w:bCs/>
          <w:sz w:val="22"/>
          <w:szCs w:val="22"/>
        </w:rPr>
        <w:t>Robofriend App (July 201</w:t>
      </w:r>
      <w:r w:rsidR="00D00EC6">
        <w:rPr>
          <w:rStyle w:val="Strong1"/>
          <w:rFonts w:ascii="Arial" w:eastAsia="Arial" w:hAnsi="Arial" w:cs="Arial"/>
          <w:b/>
          <w:bCs/>
          <w:sz w:val="22"/>
          <w:szCs w:val="22"/>
        </w:rPr>
        <w:t xml:space="preserve">8) </w:t>
      </w:r>
      <w:r w:rsidR="00AB52B7" w:rsidRPr="00AB52B7">
        <w:rPr>
          <w:rStyle w:val="Strong1"/>
          <w:rFonts w:ascii="Arial" w:eastAsia="Arial" w:hAnsi="Arial" w:cs="Arial"/>
          <w:bCs/>
          <w:sz w:val="20"/>
          <w:szCs w:val="20"/>
        </w:rPr>
        <w:t>https://robofriends-reactapp.herokuapp.com/</w:t>
      </w:r>
    </w:p>
    <w:p w:rsidR="00E11E31" w:rsidRDefault="00D00EC6">
      <w:pPr>
        <w:pStyle w:val="p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react app that fetches JSON objects (the robots) and displays their picture and name on separate cards. </w:t>
      </w:r>
    </w:p>
    <w:p w:rsidR="00E11E31" w:rsidRDefault="00D00EC6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Uses state to actively change the objects displayed as the user is typing</w:t>
      </w:r>
    </w:p>
    <w:p w:rsidR="00E11E31" w:rsidRDefault="00D00EC6">
      <w:pPr>
        <w:pStyle w:val="divdocumentdivsectiontitle"/>
        <w:spacing w:before="180" w:after="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:rsidR="00E11E31" w:rsidRDefault="00D00EC6">
      <w:pPr>
        <w:pStyle w:val="divdocumentsinglecolumn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Bachelor of Science</w:t>
      </w:r>
      <w:r>
        <w:rPr>
          <w:rStyle w:val="span"/>
          <w:rFonts w:ascii="Arial" w:eastAsia="Arial" w:hAnsi="Arial" w:cs="Arial"/>
          <w:sz w:val="22"/>
          <w:szCs w:val="22"/>
        </w:rPr>
        <w:t>: Information Science and</w:t>
      </w:r>
      <w:bookmarkStart w:id="0" w:name="_GoBack"/>
      <w:bookmarkEnd w:id="0"/>
      <w:r>
        <w:rPr>
          <w:rStyle w:val="span"/>
          <w:rFonts w:ascii="Arial" w:eastAsia="Arial" w:hAnsi="Arial" w:cs="Arial"/>
          <w:sz w:val="22"/>
          <w:szCs w:val="22"/>
        </w:rPr>
        <w:t xml:space="preserve"> Technology, </w:t>
      </w:r>
      <w:r>
        <w:rPr>
          <w:rStyle w:val="span"/>
          <w:rFonts w:ascii="Arial" w:eastAsia="Arial" w:hAnsi="Arial" w:cs="Arial"/>
          <w:sz w:val="22"/>
          <w:szCs w:val="22"/>
        </w:rPr>
        <w:t>05/2007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 w:rsidR="00E11E31" w:rsidRDefault="00D00EC6">
      <w:pPr>
        <w:pStyle w:val="spanpaddedlineParagraph"/>
        <w:spacing w:line="32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Pennsylvania State University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- University Park, PA</w:t>
      </w:r>
    </w:p>
    <w:p w:rsidR="00E11E31" w:rsidRDefault="00D00EC6">
      <w:pPr>
        <w:pStyle w:val="ulli"/>
        <w:numPr>
          <w:ilvl w:val="0"/>
          <w:numId w:val="7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Majored in Information Science and Technology with a focus on Application UX/UI</w:t>
      </w:r>
    </w:p>
    <w:p w:rsidR="00E11E31" w:rsidRDefault="00D00EC6">
      <w:pPr>
        <w:pStyle w:val="ulli"/>
        <w:numPr>
          <w:ilvl w:val="0"/>
          <w:numId w:val="7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Graduated with 3.4 GPA</w:t>
      </w:r>
    </w:p>
    <w:p w:rsidR="00E11E31" w:rsidRDefault="00D00EC6">
      <w:pPr>
        <w:pStyle w:val="ulli"/>
        <w:numPr>
          <w:ilvl w:val="0"/>
          <w:numId w:val="7"/>
        </w:numPr>
        <w:spacing w:line="320" w:lineRule="atLeast"/>
        <w:ind w:left="460" w:hanging="20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Quality Team member for IST 220, 302, 331, 440W</w:t>
      </w:r>
    </w:p>
    <w:p w:rsidR="00E11E31" w:rsidRDefault="00D00EC6">
      <w:pPr>
        <w:pStyle w:val="divdocumentdivsectiontitle"/>
        <w:spacing w:before="180" w:after="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Certifications</w:t>
      </w:r>
    </w:p>
    <w:p w:rsidR="00E11E31" w:rsidRDefault="00D00EC6">
      <w:pPr>
        <w:pStyle w:val="ulli"/>
        <w:numPr>
          <w:ilvl w:val="0"/>
          <w:numId w:val="8"/>
        </w:numPr>
        <w:spacing w:line="320" w:lineRule="atLeast"/>
        <w:ind w:left="460" w:hanging="2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Complete Web Developer in</w:t>
      </w:r>
      <w:r>
        <w:rPr>
          <w:rFonts w:ascii="Arial" w:eastAsia="Arial" w:hAnsi="Arial" w:cs="Arial"/>
          <w:sz w:val="22"/>
          <w:szCs w:val="22"/>
        </w:rPr>
        <w:t xml:space="preserve"> 2019: Zero to Mastery, Udemy</w:t>
      </w:r>
      <w:r>
        <w:rPr>
          <w:rFonts w:ascii="Arial" w:eastAsia="Arial" w:hAnsi="Arial" w:cs="Arial"/>
          <w:sz w:val="22"/>
          <w:szCs w:val="22"/>
        </w:rPr>
        <w:br/>
        <w:t>Online Course (Completed May 2019)</w:t>
      </w:r>
    </w:p>
    <w:p w:rsidR="00E11E31" w:rsidRDefault="00D00EC6">
      <w:pPr>
        <w:pStyle w:val="divdocumentdivsectiontitle"/>
        <w:spacing w:before="180" w:after="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78"/>
        <w:gridCol w:w="5478"/>
      </w:tblGrid>
      <w:tr w:rsidR="00E11E31">
        <w:tc>
          <w:tcPr>
            <w:tcW w:w="54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E11E31" w:rsidRDefault="00D00EC6">
            <w:pPr>
              <w:pStyle w:val="ulli"/>
              <w:numPr>
                <w:ilvl w:val="0"/>
                <w:numId w:val="9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Javascript</w:t>
            </w:r>
          </w:p>
          <w:p w:rsidR="00E11E31" w:rsidRDefault="00D00EC6">
            <w:pPr>
              <w:pStyle w:val="ulli"/>
              <w:numPr>
                <w:ilvl w:val="0"/>
                <w:numId w:val="9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Node.js</w:t>
            </w:r>
          </w:p>
          <w:p w:rsidR="00E11E31" w:rsidRDefault="00D00EC6">
            <w:pPr>
              <w:pStyle w:val="ulli"/>
              <w:numPr>
                <w:ilvl w:val="0"/>
                <w:numId w:val="9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Express.js</w:t>
            </w:r>
          </w:p>
          <w:p w:rsidR="00E11E31" w:rsidRDefault="00D00EC6">
            <w:pPr>
              <w:pStyle w:val="ulli"/>
              <w:numPr>
                <w:ilvl w:val="0"/>
                <w:numId w:val="9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React (Intermediate)</w:t>
            </w:r>
          </w:p>
          <w:p w:rsidR="00E11E31" w:rsidRDefault="00D00EC6">
            <w:pPr>
              <w:pStyle w:val="ulli"/>
              <w:numPr>
                <w:ilvl w:val="0"/>
                <w:numId w:val="9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HTML</w:t>
            </w:r>
          </w:p>
          <w:p w:rsidR="00E11E31" w:rsidRDefault="00D00EC6">
            <w:pPr>
              <w:pStyle w:val="ulli"/>
              <w:numPr>
                <w:ilvl w:val="0"/>
                <w:numId w:val="9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CSS</w:t>
            </w:r>
          </w:p>
        </w:tc>
        <w:tc>
          <w:tcPr>
            <w:tcW w:w="54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E11E31" w:rsidRDefault="00D00EC6">
            <w:pPr>
              <w:pStyle w:val="ulli"/>
              <w:numPr>
                <w:ilvl w:val="0"/>
                <w:numId w:val="10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Postgres (Beginner)</w:t>
            </w:r>
          </w:p>
          <w:p w:rsidR="00E11E31" w:rsidRDefault="00D00EC6">
            <w:pPr>
              <w:pStyle w:val="ulli"/>
              <w:numPr>
                <w:ilvl w:val="0"/>
                <w:numId w:val="10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MySQL</w:t>
            </w:r>
          </w:p>
          <w:p w:rsidR="00E11E31" w:rsidRDefault="00D00EC6">
            <w:pPr>
              <w:pStyle w:val="ulli"/>
              <w:numPr>
                <w:ilvl w:val="0"/>
                <w:numId w:val="10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Git</w:t>
            </w:r>
          </w:p>
          <w:p w:rsidR="00E11E31" w:rsidRDefault="00D00EC6">
            <w:pPr>
              <w:pStyle w:val="ulli"/>
              <w:numPr>
                <w:ilvl w:val="0"/>
                <w:numId w:val="10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Github</w:t>
            </w:r>
          </w:p>
          <w:p w:rsidR="00E11E31" w:rsidRDefault="00D00EC6">
            <w:pPr>
              <w:pStyle w:val="ulli"/>
              <w:numPr>
                <w:ilvl w:val="0"/>
                <w:numId w:val="10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Teamwork</w:t>
            </w:r>
          </w:p>
          <w:p w:rsidR="00E11E31" w:rsidRDefault="00D00EC6">
            <w:pPr>
              <w:pStyle w:val="ulli"/>
              <w:numPr>
                <w:ilvl w:val="0"/>
                <w:numId w:val="10"/>
              </w:numPr>
              <w:spacing w:line="320" w:lineRule="atLeast"/>
              <w:ind w:left="460" w:hanging="20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Problem Solving</w:t>
            </w:r>
          </w:p>
        </w:tc>
      </w:tr>
    </w:tbl>
    <w:p w:rsidR="00E11E31" w:rsidRDefault="00E11E31">
      <w:pPr>
        <w:rPr>
          <w:rFonts w:ascii="Arial" w:eastAsia="Arial" w:hAnsi="Arial" w:cs="Arial"/>
          <w:sz w:val="22"/>
          <w:szCs w:val="22"/>
        </w:rPr>
      </w:pPr>
    </w:p>
    <w:sectPr w:rsidR="00E11E31">
      <w:pgSz w:w="12240" w:h="15840"/>
      <w:pgMar w:top="240" w:right="640" w:bottom="2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44A9A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46A3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4068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D0D1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24C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CE29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C60C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5C1B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BC45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F008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F4AA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80D1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C227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EC4E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CAF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2A6D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5443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F8F3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8A70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EE30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F26E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32C8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F242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E7D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D803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9ACD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6D0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07CD8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0ECD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22E2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3EB3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24EB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280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B85F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E860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A078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1781B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7477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C65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3009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4E48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720A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6815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085F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606A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C0411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66A7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52B8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100B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C4D8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70A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AC2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7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BEBA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77EBA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7ED3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924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D878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3ACF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AAB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B21D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3C7F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D24A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0EE20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3C71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3808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20F2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D6E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60F7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76AA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5C06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DA1B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A468C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A66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185C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9AA4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F488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5A30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2ABC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20A8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402A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64AC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D401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8EA4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2263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D832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C28B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3C34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6C66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5AA1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E11E31"/>
    <w:rsid w:val="00062FDA"/>
    <w:rsid w:val="00547C11"/>
    <w:rsid w:val="00585E03"/>
    <w:rsid w:val="00741745"/>
    <w:rsid w:val="00AB52B7"/>
    <w:rsid w:val="00D00EC6"/>
    <w:rsid w:val="00DA69C6"/>
    <w:rsid w:val="00E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B4A"/>
  <w15:docId w15:val="{5F50BA67-5172-433D-B06A-26397FA7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576D7B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576D7B"/>
      </w:pBdr>
      <w:spacing w:line="0" w:lineRule="atLeast"/>
    </w:pPr>
    <w:rPr>
      <w:color w:val="576D7B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6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0"/>
      <w:szCs w:val="20"/>
    </w:rPr>
  </w:style>
  <w:style w:type="character" w:customStyle="1" w:styleId="divaddressli">
    <w:name w:val="div_address_li"/>
    <w:basedOn w:val="DefaultParagraphFont"/>
  </w:style>
  <w:style w:type="paragraph" w:customStyle="1" w:styleId="divdocumentdivSECTIONALNK">
    <w:name w:val="div_document_div_SECTION_ALNK"/>
    <w:basedOn w:val="Normal"/>
    <w:pPr>
      <w:pBdr>
        <w:bottom w:val="none" w:sz="0" w:space="6" w:color="auto"/>
      </w:pBdr>
    </w:pPr>
  </w:style>
  <w:style w:type="paragraph" w:customStyle="1" w:styleId="divdocumentsinglecolumn">
    <w:name w:val="div_document_singlecolumn"/>
    <w:basedOn w:val="Normal"/>
  </w:style>
  <w:style w:type="character" w:customStyle="1" w:styleId="divadnlLnksli">
    <w:name w:val="div_adnlLnks_li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20" w:lineRule="atLeast"/>
    </w:pPr>
    <w:rPr>
      <w:color w:val="576D7B"/>
      <w:sz w:val="32"/>
      <w:szCs w:val="32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 Jenkins</dc:title>
  <cp:lastModifiedBy>Ty &amp; Caroline</cp:lastModifiedBy>
  <cp:revision>7</cp:revision>
  <dcterms:created xsi:type="dcterms:W3CDTF">2019-12-17T18:03:00Z</dcterms:created>
  <dcterms:modified xsi:type="dcterms:W3CDTF">2019-12-17T18:16:00Z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ODAAAB+LCAAAAAAABAAVmrWyrFoURT+IALfgBbi7k+HQOAf/+seNu4qGzVpzjlEFDLMojaAojDIoTHAkRsEIItAQiRAEy+OUwpejk1EncituohlmnR+VZPXm0AywMRY46K6J7fKDOcv7xjANZ+B/iQO9M/L7C3tpclaFvB5bYe3Y/VvI83cxPbJmIlRcSfcbbcUSvUl7RShCiEHnBdYVr1X4ZYyaJRaIU6eSnDqbMPRhLItuzhy8uxZBID1d5Su</vt:lpwstr>
  </property>
  <property fmtid="{D5CDD505-2E9C-101B-9397-08002B2CF9AE}" pid="3" name="x1ye=1">
    <vt:lpwstr>NnJ1+CMQNU/b7QCZo6oYqhbrLNaOMoKpxkuYf/uASKARvlKVcBTBHHiYg1oFK36XdaDuD+IBEhixb8Zuwh0xn13wRNlXDA9LoQFERB1tS6QHKfMi8+w9icS/tipMKJiKU2yVtfLRqfaWMAig20/xsRqMmG3x1BcOPi8YmBye+8LcRxliIA1wNMvbafg8FVNyziHJsHH9/N4wKKk0BTliJh+kir7jXmzM6GlAh8o8vcqQbUSSeFIsudBFvjZH7s6</vt:lpwstr>
  </property>
  <property fmtid="{D5CDD505-2E9C-101B-9397-08002B2CF9AE}" pid="4" name="x1ye=10">
    <vt:lpwstr>e+2unrEEjNd3fb0qwMXPzmdJKtV/syWFuyu256rBgIcfvyDQUq7Jf8CgFE6nB0VZM9JOvQrbF5/XX07i2UzjJS9L0nVdK640uTYT8CEzFLzzCRR0jHlRdPPM96eBAaiokKEqu2PS6YGSJ7ULHJsZaE4BaHwuAGfL8JC7VYp4nxdikyx6ciTYyw2ospEYs9OrXx6a+T18KOeK/O9DKVxQ55h8siS/mNO1kw+f5K47KtfN97QU6QFFtKHE22Y1zEZ</vt:lpwstr>
  </property>
  <property fmtid="{D5CDD505-2E9C-101B-9397-08002B2CF9AE}" pid="5" name="x1ye=11">
    <vt:lpwstr>9sgsT+x3f2a0ZPH/d3L/Z0x4CjfsdmIopyrHrwjJazGl6KqOK2DpND9sW6NiIBcixfjEGKrJI16Kz2GGD+z4N2MpxQQpKTGnIbVDo5HGftwCjjvZnMPl8WKFK1/sE5jACaNMZ+c4R/HML8PubYEdL+XU6U/vC+ADdZ/ferQYrHtL59Yg97+tcWt1Knzq+uY91kgZk805A0iGaPs3VotHj3mci4WfjbyWBw1zJZt9GaWxyp2OoW/K+zBNryH9Pdy</vt:lpwstr>
  </property>
  <property fmtid="{D5CDD505-2E9C-101B-9397-08002B2CF9AE}" pid="6" name="x1ye=12">
    <vt:lpwstr>2M3yYvxHvVsVJ/3bbXWY5JzBnJNYtw+3MR1NhA3ryH9kZ5wz6f1y9PpzClHgIxvwWjKj23Z+0Sv4IweoP7tgKLkz2RxlcXcF/ePXSADVj3IiTBpelKHmp1opss3L1T7HBgIry6ko2fegEx4oC1vzHlOIutyacDnAM9KbtHgf69k992jfAEQCeK7RYfTvRsw2ApeWwNDnJE8BnG4C5hiqOwEezXrTG1oi5APoy4svWlR/xftj1lvFjade8ljwlFk</vt:lpwstr>
  </property>
  <property fmtid="{D5CDD505-2E9C-101B-9397-08002B2CF9AE}" pid="7" name="x1ye=13">
    <vt:lpwstr>xl8y31txZ9oYcg9KDNv2tVE6UxCqeq/jwfs0E3O9uX1sGTW2fQZD4xndOWcUk/cAduLRQenhqWpN8XlGC9tiJ6D0x3ET0r8Cv8ifcxyEcQb0c+R6bm/QXHOSJqw9oWPOZvkRgUzSH1+G9BwM7m1RUSbJDH1oH/hJYLao6y5RxtViQPetQfiDyIORyM0WXrfvjHYjCk/7ENUe0exDMRBvIAa0DwI0Hj6OPaUOHZaiiepv4SP9TGouv3ox/jNSkSW</vt:lpwstr>
  </property>
  <property fmtid="{D5CDD505-2E9C-101B-9397-08002B2CF9AE}" pid="8" name="x1ye=14">
    <vt:lpwstr>i6VvHeGQOkJ1ucBKbUFWleOm4DbgT8HtCD65ZF1l4HNR8LW1O1952dLqaN6+IGHxgR9Q130HQczi4xG20ib6T3AIz+jIZhbGBxxvfPHmJonJzQ0Dh9ju2tj76C0i1jGYxQjyDFDPin40MZ/3lUF5tngt8CEBLelLbKOkrAyy56/XNFH/1jwd64WhHp1eYdfBwosFXu8VrR/to3blcWQQxg+AiPc4ZuIH7wV3TkdBq30PeVc0kCEOtgcVa7lsYww</vt:lpwstr>
  </property>
  <property fmtid="{D5CDD505-2E9C-101B-9397-08002B2CF9AE}" pid="9" name="x1ye=15">
    <vt:lpwstr>2k3nmE6bZ+kZNYmK/V/Pz784mc2wJVWWLfWdVwD43jqeEqR9lTlJ6eWvM3J//wL9+RolqJuxbE/T1bSCk8fvThGWLfBKxI7oOAyqPnRVZQa4Mv/3Zbx4ge6ML/yZz0b6KK8gSrgNEAsMTZrlRFXms2zLy6rUG6tX3cEB/YW0NwdJPv39Mddxqu/kyxCmEFVn/i9HbE1T8Z9c63C5xb7REQBX/w3lzLJOZSdfLhWwAqTyU/Q3jnbdcu/CLdOJWdF</vt:lpwstr>
  </property>
  <property fmtid="{D5CDD505-2E9C-101B-9397-08002B2CF9AE}" pid="10" name="x1ye=16">
    <vt:lpwstr>MSd2wP2RPlnyZoftqqIRO3FmuDwAo6sGXe7sRzzGpW0bLdXoxcdidaHM6z8c8eUB0PZhxMAINL9lzVEF9svvJLZVjSbJ+TlCEX5ARO8Cp3KtXYLuX1r7AUda4djQqyfwp/H6GZO1CxZ9wmLtVZgy/iuSgnyqo5Am+MA5kyEO42j2OS7y+qY+SmlvB6tCw2cJuot2APGL1xyU0Bk3u+W9p1LWBO1vh1RwZqqkgl8dfkcpFmdQMASRquK+/aH6lHy</vt:lpwstr>
  </property>
  <property fmtid="{D5CDD505-2E9C-101B-9397-08002B2CF9AE}" pid="11" name="x1ye=17">
    <vt:lpwstr>7zauRKct895tNoYU49KM0+8wizdHa57ZalNlvWdgS6ZiJMs2go54Ze1XHmKBZyClP5dmGqVqy1adRry4F9S738DbNxud1PatHj/NllChxAhBv2bj0mX+cErqGnJQTIv+O4iM3MmpuOUcGjf29sTSVEDaeP1y8RWz6bgN2FTeAFO9ANWuxpIOqSZp2ndF4ldcQ9fbn0cnP8kFcL9AoQEp8hdtEy5xENcLCZZEHTYIvzvDkFP06D79z3lx2cqCiVd</vt:lpwstr>
  </property>
  <property fmtid="{D5CDD505-2E9C-101B-9397-08002B2CF9AE}" pid="12" name="x1ye=18">
    <vt:lpwstr>1VSpddaGXVlPdgTUjv0Tmc9A279f7cPzqHCBRROPWaxGSv/uyzNpJbLrtB+hVbrzKVxoxifjp+ewO0T+UeQ1C0K1Hc1XQXqYOPDGiHBe4MQmurMhimNKuH7og8pEhfTOJToSeSKJHV3y6xTWBqDvhqYTuD+iLh0yk/hf03FiMyH9z2slJQmPS0Q276uEhkfCZVZeFY21kRWBbRYPopXlMYLtaj3nW93Gv0c79phCgDx72536aWqblHXyqCCW2DD</vt:lpwstr>
  </property>
  <property fmtid="{D5CDD505-2E9C-101B-9397-08002B2CF9AE}" pid="13" name="x1ye=19">
    <vt:lpwstr>VgwDoYrOk1qsV6L3sNSkyDN8On5j6i4XPemRItfZ6gBfvd6SSEyYsPCdI/wj21KgirhRzy215sLBuMQN4/W71kpw/vphUt+C+ux2exQyYkSO1F2GZ8O2ZM5uo6AhAL+hjlgbuesbT/ZJP1bYNXhdcllt+IPuTOy33nYZDodpZsDynSaCV+OKV19MwLm71iGp5v8yPg5dRFmEwWBtBTUMK9t1OtiGCgrSKEt1DL63mLwi9CYCYBmfb8c+0Z3doYg</vt:lpwstr>
  </property>
  <property fmtid="{D5CDD505-2E9C-101B-9397-08002B2CF9AE}" pid="14" name="x1ye=2">
    <vt:lpwstr>DOSPExeiKQym5fly6SKnPl1xQgpu5j7vxJsU2riZyOxt+NS780NzzWpWDXbTbIV8nCcEkDJH/6iQ/oQA8drnLV2PBl8Sj3Jm32j/DTLOXFQgzpGEWy+F5PHO5Sf+6W7Xr2nZA8t6lLqCFKDBhTZGrQ3m1P/sjZvl+1ACp8iGmalx+aR4WFxteo5XCxamfZ3Q13JOAxOIQxDlgp+FRtvoKEAT5BgBtxVrGj7BhUEt+rYV35aQrqOLP4XpBVVrAm+</vt:lpwstr>
  </property>
  <property fmtid="{D5CDD505-2E9C-101B-9397-08002B2CF9AE}" pid="15" name="x1ye=20">
    <vt:lpwstr>Pey5k7idf4CrkPwwSGctCj9j3VOTz4yOwX7ET6iUa3NJoujuE/BIa7qSBdjO4LdyFlx8+Dlmq0Xge3Waezkl6CIufxLLQPBMcUaSVo0bZKk8dvxfNMAmDknw09E39+dHDT02jc6kqSuDIa+dHWX+6fSztd20dB/9yuZzoOhVxR+j4ReSX1cOHn8YRTXvtpb1Al6jXNOFmZvyBb7ktpfL5+GP3WDG90ukY0PEOFb91zvZl3bpTjIVXmFlvlQLK3K</vt:lpwstr>
  </property>
  <property fmtid="{D5CDD505-2E9C-101B-9397-08002B2CF9AE}" pid="16" name="x1ye=21">
    <vt:lpwstr>ziZuM1a2AHWQBf0rJmYZ/r1n80M1UVm3HqvDBt/qGK3ZLTNDXtb/QMcHn75Vs3+76jH3dLFmm4Kr1ed2kqSWe1XpVUL6MJ6Vb9YRObVD+bgZETMji/T6IVPAU0gLOLadu3yvwRx0yXjcRqR1p9q/gTXmLNRd1ktqzL6P/mfiH0hIUR9VYkN2+Z67jvJoRRG74ydM+k8NKVsf7PAH6p5Gs63gSd8h7NrabqR9kUvVNNR0C6qzlanomiM0a/dfG4F</vt:lpwstr>
  </property>
  <property fmtid="{D5CDD505-2E9C-101B-9397-08002B2CF9AE}" pid="17" name="x1ye=22">
    <vt:lpwstr>8U/+jToanFVNwGNCV2xYHRDwvfRSvnCQhq/iCWT4I1JR2v6AeKnvcymMwNw/4eS6m/yyyKNWKVml1Mz6Zr3f+d9WJB6Eq4ehnTmO2+/oLW4LnTxG9py/eImL0P33ScOMLCoGES4FA/vHO+EIsBKAV//rCaui5f+R3h71Zh15Y+/j0jACnn3EUMqs/I2BHzm8QdKDG+rZpdTTnRlyX64SiZhnJbLYKpNr++yALi6cx1ss5qsH6sOxX6LkO8t5cGY</vt:lpwstr>
  </property>
  <property fmtid="{D5CDD505-2E9C-101B-9397-08002B2CF9AE}" pid="18" name="x1ye=23">
    <vt:lpwstr>xbisTsmFc1EMEEvKiZtRaNzfyCTBAGknPDkv9uYMs68l5EK48kTlvF0IO3++0wpuIXqAgqS5W8nRTsFdIMcTySVA14yPJ1P/CZFkY5t/x4YUMWNFjdbYmsgGKJXurry5D4nrWnl226K+ZFjTnsrxne9lkvzpUq3CLZs+Sy3495F2oSlmqd2nlRyYDiB8csCWoyYcNDsc8h9rB9+0XeAurctpHEAmdwASXOm3H168kXHgnn8RixMuJZkmFxQfuxy</vt:lpwstr>
  </property>
  <property fmtid="{D5CDD505-2E9C-101B-9397-08002B2CF9AE}" pid="19" name="x1ye=24">
    <vt:lpwstr>UriSFLIzwrU8mIhbDNAC0Wmp6aFu00rSDGlxtPB9TVjZR7Gc7kYT6NT+N89KKGNVbX9J6ERl0NSLo9XNm9kEIb77OEYY+Mt2j7razCMOXoXlj3b59VLVEMSsocVcAWNVVlPcP5Nl043mmkMN96ZiMFYRszBpFFsQdeKvjNKIp0anzcPPOKvAcvjK6zeO2zEz9KVgwybSkKEyD8Qgr/e7uErIKxajD6VDiySCH/lUFI2RNnutBvvO+FXOCmF16AP</vt:lpwstr>
  </property>
  <property fmtid="{D5CDD505-2E9C-101B-9397-08002B2CF9AE}" pid="20" name="x1ye=25">
    <vt:lpwstr>creumCEKE7qtyA1O85R8+pGIwvoPmVd4srhBKNF3G4v9NBfZzdBmZ67/yan+4CbBT9Q6sVRHoGqUQLM+R5E8P9Vs/BZtewjU7x3VRFIYF6RMMqq9+LdVlInK6zSbhCq56k3UGPDZ4GrU0Rym5gi3SFriYuVIw5jtxxdiA9jP9crK5xVEZxOJUBi4lZp6xZmV/y3CHeMDXPtuwfpR1NX/QLxJpKRru3CHuZHDOuffNdaPih9wgLmbf2wkuHff7QT</vt:lpwstr>
  </property>
  <property fmtid="{D5CDD505-2E9C-101B-9397-08002B2CF9AE}" pid="21" name="x1ye=26">
    <vt:lpwstr>HS5sxGeEKu2SkmbfVSAhjXt0wkuehtNhZW6n7MF9shz6ZrV9QaYZ4hET1QEpP5vZnNT/7gWfmDtKY+1kL4plD5S6avBZut8o7jl7zlh20Cu64k5nmUqzAWZtrAj7/8Z/ShQGcsQtTg9fgpS2Y3qW92nDCdEkphQvwir5nQpeynylXhhPKsAfdMQrqMwT6zKQgnz0zfQL6rsJ6Nrwy+uRtj7XD9HbfdBhkKDQomRtwJa0oJFw1EfqyXScVIOReSm</vt:lpwstr>
  </property>
  <property fmtid="{D5CDD505-2E9C-101B-9397-08002B2CF9AE}" pid="22" name="x1ye=27">
    <vt:lpwstr>vhlqaq6Qd8WsSgckhgMvCsTfGd0kQX5c8YCLcIFDtre19ZQZfMpwUQ9/f2MGaLExe7/RE7BXMx2gCyAVTj1Q75zgsPPekhIEJNJ0ncpnnJZOTSB/vrW/qF0Mmvofbu6Z75XAtVocyPkQELbwOEchFsDOKl1MkzJNZXgxqJyrnaifiCNKIOg0Kh3Bp5JTeMZ81UkDcrxEVR4kdIJRf1Eelk+U8UFO8Erq3T4kIhiIjUa4E50JdmWHTlGN2OfcQ6w</vt:lpwstr>
  </property>
  <property fmtid="{D5CDD505-2E9C-101B-9397-08002B2CF9AE}" pid="23" name="x1ye=28">
    <vt:lpwstr>yzq1vT2xKsfS+Cs9t0B2qNhv8DgQ22YE+RaCZC20iM2DPx56N+kufuEOE1US5M3lRtq4VMduQzeQxBTnhkrrQwDzJU1AX/SZ/On29tn3w3h/OBD9ko/wlZ/tCH9HVSAu8D04f5al2xHGbtdBkrYr6q2N/hbRz+pKme/Z1gKGU/Aq5reqntYie2vzh/q+tdaorqoON2RqiDyAMxJY7zCuLrKSKW8Tiq3IEzSUGJKwmuNro1WIgpu4YNofkl9m9zQ</vt:lpwstr>
  </property>
  <property fmtid="{D5CDD505-2E9C-101B-9397-08002B2CF9AE}" pid="24" name="x1ye=29">
    <vt:lpwstr>zgNCq1GvKox7WUSR5rJNOZsjwjDytLiRCUqFmIBiewVj+lPct5D/MtswpUM1zc4YlZUYcMY80kvOx3hYJTW0qbSHNz5YeLrbFv7pPtcxCZcDdOXDdri1vZVYHUlh6Ch3Vf9j716VAI7XZ5uMTKgckt7KX9TbAyQ2IncIzrYmhY3QuFAryyLvaqIGRrPvF3ZRjShSmhAJHPN2IAaFkOzSk+YuB02qoZ/s0SOSWx7cU1+dKeuvkqdfD4XHfSajhAf</vt:lpwstr>
  </property>
  <property fmtid="{D5CDD505-2E9C-101B-9397-08002B2CF9AE}" pid="25" name="x1ye=3">
    <vt:lpwstr>6yQfu5+TwGgHFMccmBeVDPOHkvnGLE/0aRR0O9A4IuT8mPlZqEtl/HWeQIigwB9Qlhz5Mc2I4gs01e1yFs/suEyk7kMr+z+4yvl4cMYtuMyz9MQSpMJgOwTG9jhMpKUibNCpl7kyuMJEHg7eODF3l9kTnCJHyMBGSN2AXEywG+He91JwiE1HfjFfebjMdEJymOjXf90p3SenAkHAFBVX8Vb5rk0/iyBAa7qx/IuEHcrltdDkFXeE5Maw2+qFV5X</vt:lpwstr>
  </property>
  <property fmtid="{D5CDD505-2E9C-101B-9397-08002B2CF9AE}" pid="26" name="x1ye=30">
    <vt:lpwstr>NihITkGDwZWOKuRCHs4mxSUFBuMQBVRR9QNgAaZm71qZLYxZsnY4NDema2EzLsv/66h13cx5/mR5BIpPBfvLQwCA5zJpwUozIrSZwVSx6QUNt4m32DI0Fd05RepoKFLgVlyN7PrTZ0g14/YvWm648Rxj1J4wni/yqL2/IYGJW29DEca7qdBLwWlbH3wqGS0ZVzNEtrq637TNvSNE0VX0eKjAKQP0X+ZYrUOMSF8oahd54Pb6JOGa0Jxh2GJ+XKA</vt:lpwstr>
  </property>
  <property fmtid="{D5CDD505-2E9C-101B-9397-08002B2CF9AE}" pid="27" name="x1ye=31">
    <vt:lpwstr>fxD1tpfYsb+eu3qNfPxRq0HKqjf1uTSYWieFf0RYpEyHDR0YiL/ubjiuFejE9bzDa/tTbhpDD3P02bJlyJgmrOuKpAxxCx4m6BVXYqzP+p6pZbcIBUnd9LeA+eHJTqeHs/XX1HiF5KjZudwh93nx9cTiFM5GIe8doFOBuJM3lvEmShfN2kwDqBT7Vk/8w0WXCNbxEXQu3x/bXgnIqrRpDbYciGlOdF7ekFbm28MNOl0ll23wRg2GlYOwcKsFhHU</vt:lpwstr>
  </property>
  <property fmtid="{D5CDD505-2E9C-101B-9397-08002B2CF9AE}" pid="28" name="x1ye=32">
    <vt:lpwstr>nKCfzZgJsd/gWWaIE6zF3G3zuM5ljjjByHtz+cTcpUzfaSbLjxRzFDeD776feTOgKK4c5i+fRmU2KRHalyEZqZtwAsDkd6tkfHeDvmespGI1JRVu8Zd0HDup0rSawOw61X3jozdXbzrIoZutLklAp4OVwYi9Sq7j7rRRP4w0+QPXRn6597Ksx0/nJjcLmYd64o/JnrLmYCK/LTL8ez5XGx8fCMHiLFbqYewwwz9siG4yeQh0PiSp+5GHK1WTmbK</vt:lpwstr>
  </property>
  <property fmtid="{D5CDD505-2E9C-101B-9397-08002B2CF9AE}" pid="29" name="x1ye=33">
    <vt:lpwstr>cBzbCRT2D6z+1vu5UuU62hWZbeQxb+PRij5YgnI6/RPxqt7pOQl7wYcsRViH8hPslkLVqt++aKpXTdVTowK/mXgBVYAGfasZVWkIOAuVuq10R/TyDRYSYcNXQ3ScHPTMio9MivihjtVzR+T/QatlPYEDuGP17QmboYOfqdIAaFCid3IsqmgFZiP9SymasWLcOaZcMbf6Cv12tp6BxJZBmtifm+HzRop1taf8i4CcK9990fL+2Cl1ppo98S6B5Qw</vt:lpwstr>
  </property>
  <property fmtid="{D5CDD505-2E9C-101B-9397-08002B2CF9AE}" pid="30" name="x1ye=34">
    <vt:lpwstr>9vChlP0e9q+xHxltWNDPmS5yu75q6F++T7Oy7dl0p7J0pqzoLSAj18xSND0Y0QCm5Y+QhGkusV5SArY0gGMP2jbPtGw7XMAZ9h6E78Q0O7PnpkEi1brUXP218kJ1FkNZEnJCe+cKOO11ki15F2y/4+E/dxdam+dW8F+FhVkjeywAa1/BL20r2FAxpuziymEOnuT0aMtcVSXPs8O1+8J1vFD7x/x7uVGXMsCzPvP/Yu0OCKL74P3UGWoUNmxWtt3</vt:lpwstr>
  </property>
  <property fmtid="{D5CDD505-2E9C-101B-9397-08002B2CF9AE}" pid="31" name="x1ye=35">
    <vt:lpwstr>7/Ju5Wa0FKCEnGWAMcJdlvW4DHXmSP0suY28dHUHyqJW2aHIXQWVkYvqcA5t7amMQljoYdeAynPjzlHcaPE/DjQJta5hutEYRwe+epWT7o/g3MT7yeDQDd/pSGNikkpLjC/Ih3yb4XK7mm2fZYoDezuvYTSALV14L+vSYxd6D5U1pW5WoNUFrkiUNtZncTi72chRtzXbg7rltXrDh5vzcJHPtYti4uqR4DrPlGgjDLgf9ra2sdKpGQ2MRmwWkLk</vt:lpwstr>
  </property>
  <property fmtid="{D5CDD505-2E9C-101B-9397-08002B2CF9AE}" pid="32" name="x1ye=36">
    <vt:lpwstr>vvjcMJmeQeJEBj+kGXH6NF8Zec8XsEyFdZKKY79BJsQ/M87ZGMF1NqOApU/bBicRKFrYaYk+fMWpV6WkPyILZK5rXV6O0OIPbIApKsuQa+iuJyrUheNnAAgLNh4LqaZaPgS8OKQSDiClmIOO9oyfgqN4OSRkU5sCLA7BQ3uUp912Yx2JMAX0cN/g37GGNCMTb7e8/Eq0f/6hjyZ3u3lBLOrPwTUHVxr2F3tmt3H2X/RT1K6QU4vdCRnDmNSS0lF</vt:lpwstr>
  </property>
  <property fmtid="{D5CDD505-2E9C-101B-9397-08002B2CF9AE}" pid="33" name="x1ye=37">
    <vt:lpwstr>s/UV3qfEFO6vJo2XdGaTbZgdI2PiNkjPU/q5ifGrAbkldUOb3+z/bEJIu9bx/X4PYxyz1cy4CRGaGLWSUz0o/tSEIpNckvIndKoM3hlo8WeH/Qqh0pmzbr8DWFGAmTs+XLDHyYgvFDL0GPQgmtFy1fpwPyu4i9wpFQidtV4KpPRGFm0GulaJCVtVd4b7Y/35fumsZ94v029LAGTY8awl9bfeCKe6TlqKqraPrXVpLiakVF6cTTLN/7eMHUxJyj/</vt:lpwstr>
  </property>
  <property fmtid="{D5CDD505-2E9C-101B-9397-08002B2CF9AE}" pid="34" name="x1ye=38">
    <vt:lpwstr>Kn79P6u2uCrMPUrHLDUZ2r16lTrRSxQG2P0oYPKCg9uQZlbEKaQn99+TedgdPDfzPX4efsG0uImSqEb4pn7QCeCdz5A9dHvP64Rl+07c9CP2Q1V+Ww1+gCR7jt2MFhIOcg+6v8XMpBOwO+pIrW0t2EYa64cAd2wyyjsAlbDpCOaPR5LNLvkLy5TxB6isIx/NQTY2AKhEDE8jM3PFPuHBGhi8QDNZrYeWfehlP8+eEO8P3ibgVJLvMwy7T6ZAlUm</vt:lpwstr>
  </property>
  <property fmtid="{D5CDD505-2E9C-101B-9397-08002B2CF9AE}" pid="35" name="x1ye=39">
    <vt:lpwstr>Xl0okCb09Xwd07Q6YFZxueVeiC0397JtHfjJxb8VXw2L0gzPm3sBueK6HBjR9hEHfv9OxemWKdILfXXKm98h82NyPykGrbRrn03XGEmPjuP/NA/lSiBVSwTSGqmuRDriJRKlM6cP0snaVjJoY+fxgt3NaXLNv6v4/PTvKLsHi7WEzUq56hdJvBNLQj/FMN6bOYf1U/vBkHu+sMdHoW9Rnl2PSt7b4Ce/cXF7I5L512wQR/6rFrh4Fo18F2NcSjZ</vt:lpwstr>
  </property>
  <property fmtid="{D5CDD505-2E9C-101B-9397-08002B2CF9AE}" pid="36" name="x1ye=4">
    <vt:lpwstr>t0U2e5Z6EnAcyWQvoc0WZg3xIAJJ/+Yg0NV0roV8TLcdTDMOQUxbpLMa142roDSxDbNew+fwrFzWfCPqQPRD9wrLld1R8WGqbQ856+pUiOJK8GnOaScT07pNWBruslgu9+Crxiu9jZxZyoTRZp1Pjtnc9EUkOJ/r1LosvtvOgoUE4ex4W/jRrs0RAsSFkyP82Xd17tQQvqdOy3vjVant3KJiP9DfcaztrgY8XC7zmrLo6Z5Er25gsTlAlumQSdo</vt:lpwstr>
  </property>
  <property fmtid="{D5CDD505-2E9C-101B-9397-08002B2CF9AE}" pid="37" name="x1ye=40">
    <vt:lpwstr>rImCy6/hsYz/9oH/hY9L6kQC3cjPUWd819iQYYlVlqw5xZFREsn63IZdIGsLF/RaoiGTqWG6BVngTIpv3NV1ddxb238AS8labBehPAKQ+lKZ4cTuZltHhlNUsnNTeHhiKkfLkjRuC0F6zg6lYBQXteSdm1og2r7iAN/9qV8W9XlsRio8XxsDgv4NxuQnuRKseIZwPIHA1bfWDZ6ADC3Zd9vZobuON9PfSvJ2pyxiI9j6B9Z9UjUXM5ztQsSpyoy</vt:lpwstr>
  </property>
  <property fmtid="{D5CDD505-2E9C-101B-9397-08002B2CF9AE}" pid="38" name="x1ye=41">
    <vt:lpwstr>jSST11CKEblX2nVDfJlvUKYheJoBjABHb3PV4CRgYwNA0ji2xqx5Uma4Hj+I6R/Dxt1e3vYe00ppgyNkiDvaXCB7teW1gn2yaq3IdzXDUCn7CLsRvm7oyIQcIoD74JP7u2J97Q6YAqOpEzh2Ht9QyDAcpOP2BVs77n5cbMfoeL2jA4eqprVmgGfFj1Tpl4MqlrDX1GcIxrJWzvsE3ItMgP92q1ryl4zpmEe93A7fNPsLvT9tAKPWfC6T7B8ezeZ</vt:lpwstr>
  </property>
  <property fmtid="{D5CDD505-2E9C-101B-9397-08002B2CF9AE}" pid="39" name="x1ye=42">
    <vt:lpwstr>TmjjiN2o5KojnPcf4SFu9QyBqUjH0NFdPRHWmryjPU4HEm2ivuUcKLpc8jFagroWUtu93U6OaWpNi+5d2V/I9GKa57dvVvnN6ZN5MRv+ePo2W5GxYJHkQMesW4GuqXjrjJ0qIYgrQaNN1ewZ+j5khXeZR56OQQDnkcJAwHjN64uR1mVT72l/0gp67KJUwlTuUUIu3Y8pWp+LNdb0BubjrZ3GowxjisbYydv/2hldMkq73q5T3nEe2qIVnZiTRTe</vt:lpwstr>
  </property>
  <property fmtid="{D5CDD505-2E9C-101B-9397-08002B2CF9AE}" pid="40" name="x1ye=43">
    <vt:lpwstr>W8btgAVSt8Sbj4ViZqZEnxH9Pk9nL5ox/xibLqdgxfOy53gpsGCFth89zqP/o6suueARxn+4iRl7UuteY2XykesTYL92AOD6blY8Otluvo7gSYFz7/Mg1M2PBwdcey3vFQ81f4qr92w3gOyzCd1GxTyBDbO0TKL8ZDxr3P53713Q0/H9lggedIudQdHw9rYeb1vQAzDhjUfCfgC/GAR60miRTowQSvjuuHydQE+RPnYMw5Rm2B7xsmaRMtFAjWX</vt:lpwstr>
  </property>
  <property fmtid="{D5CDD505-2E9C-101B-9397-08002B2CF9AE}" pid="41" name="x1ye=44">
    <vt:lpwstr>7EuyGguFJ3otx1gsqgNbgVK7LyPpXqvTj54prJpdP/6EbFTucT9yG4WYKv5ULHsT0DtR9TOdYOCYJussjm7BOrrvM1Hm/uLdh12PfGru1GZ67RDtT3V0smMo5E+DgISHQ83ExT9DnNtwH46kQkY5Aavfl9Ulo/ifMa4CHfkuEMZyLep27unE90DOn2Lgv5ZQEYDywEF3pqRL1MjZVcNWcaUgN6enCmLTM6HerRgqTbme8j4V7cEBWWrfKYZklob</vt:lpwstr>
  </property>
  <property fmtid="{D5CDD505-2E9C-101B-9397-08002B2CF9AE}" pid="42" name="x1ye=45">
    <vt:lpwstr>4api5/MHTmWU1qnYXA4DP1eClrKOwsjqIpQaA9p/G6wiAUDGmKprG9bWd5tkM5L/8Dr1m2g9RjowuHzRoRd5w4b4uh2rS6uBZquTgRaNPG9HYDgmML+TH1MTHRVmIlFeAS4bSnKzezwfOQbrKLmMcZIsfDk5tAWN4xBwKpsrPI6w6XBz8ZGCVQ6gZ9Wp/Byxn1990N7O3JgJfyr0a9Cf0qHdohHM9p4OEweXGzuwySaUChFtJlrUHxJsLdaM4EE</vt:lpwstr>
  </property>
  <property fmtid="{D5CDD505-2E9C-101B-9397-08002B2CF9AE}" pid="43" name="x1ye=46">
    <vt:lpwstr>NN+kSXRrejbzMptEasAWP1dezo2auPJZM1q2kOgZUvHsX4Uiady4Lx2ycl27D0Nx9UIoWr89XWsqiUtdSCENlezgbQIOZe8oe/+I4C0gwTveM5EQPx9AuXXuy95FcoXwttxZ8A6j+GI24KkodYRsCJ8ia63NQat1+AzZhhs4PHi+sVV07qZeBCOQIZjzvNmAXK7/k1MrTO3Agksfn4QkDuD/4O1ncwyu63CPil78IzjhgXMtbcEQ8P+3t9aUbnJ</vt:lpwstr>
  </property>
  <property fmtid="{D5CDD505-2E9C-101B-9397-08002B2CF9AE}" pid="44" name="x1ye=47">
    <vt:lpwstr>87a0hfR+We+qkBF1VHMRuXgDnq5SCQmBqa+PsH/kX+fLijtcuaAaDx6MSx/sBvoLmYaQTiOctqYaGwdu6oyB3tmzIqZqOlTXlwOiA6QSrP3qT0sZDzAnZ2urSIhpaSr8R53MJIDciUIt/eCwlvIJtblRkZssBpi194TTozXL8ZbY6MwidHw8t07ky5SEGdpYX2fUuCLf+4PNEtleBYttLDuZgPUszb5fooHO9EhDtcepuPEXSskxoAQT5zJCZl3</vt:lpwstr>
  </property>
  <property fmtid="{D5CDD505-2E9C-101B-9397-08002B2CF9AE}" pid="45" name="x1ye=48">
    <vt:lpwstr>zOgq4IaDhOKWUiK8naXYBI4+u4PYunQsQuADlIwRe2lOAyRohHXzd1KwQWFAaaUfgbS/HvxZTxZMy7pODPEHFjBK4rq4yKZNPuNnOSdMzpIjoTxUpP5+dOZpQK9jgnBTv7WRkzxToLDjayUi1lh2NANJcVcP+2xJ26AjzCH37To+aBL15ppShsRkNney1u1iO+Ar4qUWEIVAlNH0xRVU+Od1jfFEhPkBfIhhY3AES3Pl0+xcv0zfX//99z9OJzI</vt:lpwstr>
  </property>
  <property fmtid="{D5CDD505-2E9C-101B-9397-08002B2CF9AE}" pid="46" name="x1ye=49">
    <vt:lpwstr>wODAAAA==</vt:lpwstr>
  </property>
  <property fmtid="{D5CDD505-2E9C-101B-9397-08002B2CF9AE}" pid="47" name="x1ye=5">
    <vt:lpwstr>FB29IZkl0cjLS+4obVEFh3CVJTkOnlQYA2bhN/8STmzh9OeCB5YuhaI1FbPc1uQ3lTZdCzPAm44NieH1XU6BfeOdCh3GLoEuhczOiSS+KigkaMaLFLKG/wigcxOdSGIhjmaDP5G1J4fTekuo5wnAhD0rcjBkP8gne2zY6yzqWvWNjLdNISoPVigsPSXKjw8a9B/MlQHHu5aQKA7Z8/Q8yaRTcBvtuuUr6K97U4iY756jj9Z4qvDZt/lZW5uYAGm</vt:lpwstr>
  </property>
  <property fmtid="{D5CDD505-2E9C-101B-9397-08002B2CF9AE}" pid="48" name="x1ye=6">
    <vt:lpwstr>E1ZCUn+DMYSRh1q+cuM23qCNMOSg6/fbXWeacmd87T5LVZ11jAP89Pnj/2eylAf95b9s6aTg/g925AlAg1Ub1qfl7Y4lK+dfQkhGB8JNrm795pYXS+a6UQ+PeLgsR9nHSJdco0A/+Aa1CcmgL540mdlSgRreUguP86bNxNyD21sJ45LW7U3pD7Hwg994uctVos2HbNO255MkgyKaLDltvHTpCwzBD8XcHx9DhT2OWRPE9fn83y3BzrVD92esYM7</vt:lpwstr>
  </property>
  <property fmtid="{D5CDD505-2E9C-101B-9397-08002B2CF9AE}" pid="49" name="x1ye=7">
    <vt:lpwstr>lVIV14g4UvfteG8BTq/FW676WIiR6uRjjQkk5bZnGxFGG17YFTZwtKt3WcnP1X8fqq/qFTbhVPNgBDD2NV60t7yS+sRFaikmqQia/RyYmABJNXhLc60IZwUpFaUK0mUnv9JVXKXJb8XOOfmisX8DkKL2reStnERn2dTFoEvn1mCDMBpIVPAKTUt4vAQ2xWOX6nXIXymA2SEEskK7ay1Cm/ZA5RmXnyQABopUJzUL9Ij4igdpM78w5yGQ8jFZzal</vt:lpwstr>
  </property>
  <property fmtid="{D5CDD505-2E9C-101B-9397-08002B2CF9AE}" pid="50" name="x1ye=8">
    <vt:lpwstr>X0QK2SqIozzOzneFgzov/oN/f7kP+oVOLdj+96pBmjjhUz9Dsg5roFnH+V1q6dImZaOhlkGhoJq1IEkJEqBwCPoeiI8BIiS9HCbP/yPbisD20dB41L/kZXYjcixyW6UcfMkUs7uGecd2cQDBTs5QhNi2b102QMf5gV4VRg/NWs40LPrzoRVruudvRDJ41O3xh2MFIvuKn0CkX5P5EF2a51bT+SbDo1wSzMp7ApOvM8X7vToRpxh0gB5VcHwFwS8</vt:lpwstr>
  </property>
  <property fmtid="{D5CDD505-2E9C-101B-9397-08002B2CF9AE}" pid="51" name="x1ye=9">
    <vt:lpwstr>hO2PeHtJ2EjS51QgWG0KDm+RPvCEre+S3adnBVSk10ufniOgQCNnkwWErPv/F1MJcbPn3e+zwl949/velc4c1OcQNZGO6P87MXILExlJHZbOlr05Xxai56Glxq58p35JFJeRma06tXHOhRcTRbZqM/KoFFF3bRnn3LOWwjYV5aJRBcgBHoEALIn8oyv4ic3szao4FY0YT78JSffMs66TrmBMTnLq9wW5AAJ9G6Hpr/ZuVy66pNU+tUE+bq2ekDe</vt:lpwstr>
  </property>
</Properties>
</file>